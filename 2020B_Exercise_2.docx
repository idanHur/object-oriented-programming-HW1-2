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744A6" w14:textId="5CCF1AC6" w:rsidR="00E26397" w:rsidRPr="00520613" w:rsidRDefault="00E26397" w:rsidP="006879C4">
      <w:pPr>
        <w:suppressAutoHyphens w:val="0"/>
        <w:spacing w:before="0" w:after="0" w:line="240" w:lineRule="auto"/>
        <w:jc w:val="left"/>
        <w:rPr>
          <w:rFonts w:asciiTheme="minorBidi" w:hAnsiTheme="minorBidi" w:cstheme="minorBidi"/>
          <w:b/>
          <w:bCs/>
          <w:sz w:val="24"/>
          <w:szCs w:val="28"/>
          <w:u w:val="single"/>
          <w:rtl/>
        </w:rPr>
      </w:pPr>
      <w:r w:rsidRPr="00520613">
        <w:rPr>
          <w:rFonts w:asciiTheme="minorBidi" w:hAnsiTheme="minorBidi" w:cstheme="minorBidi"/>
          <w:b/>
          <w:bCs/>
          <w:sz w:val="24"/>
          <w:szCs w:val="28"/>
          <w:u w:val="single"/>
          <w:rtl/>
        </w:rPr>
        <w:t>הנחיות הגשה לתרגיל</w:t>
      </w:r>
      <w:r w:rsidR="00152790" w:rsidRPr="00520613">
        <w:rPr>
          <w:rFonts w:asciiTheme="minorBidi" w:hAnsiTheme="minorBidi" w:cstheme="minorBidi"/>
          <w:b/>
          <w:bCs/>
          <w:sz w:val="24"/>
          <w:szCs w:val="28"/>
          <w:u w:val="single"/>
          <w:rtl/>
        </w:rPr>
        <w:t xml:space="preserve">ים </w:t>
      </w:r>
      <w:r w:rsidR="009C0124" w:rsidRPr="00520613">
        <w:rPr>
          <w:rFonts w:asciiTheme="minorBidi" w:hAnsiTheme="minorBidi" w:cstheme="minorBidi" w:hint="cs"/>
          <w:b/>
          <w:bCs/>
          <w:sz w:val="24"/>
          <w:szCs w:val="28"/>
          <w:u w:val="single"/>
          <w:rtl/>
        </w:rPr>
        <w:t>3</w:t>
      </w:r>
      <w:r w:rsidR="006879C4" w:rsidRPr="00520613">
        <w:rPr>
          <w:rFonts w:asciiTheme="minorBidi" w:hAnsiTheme="minorBidi" w:cstheme="minorBidi" w:hint="cs"/>
          <w:b/>
          <w:bCs/>
          <w:sz w:val="24"/>
          <w:szCs w:val="28"/>
          <w:u w:val="single"/>
          <w:rtl/>
        </w:rPr>
        <w:t>-1</w:t>
      </w:r>
    </w:p>
    <w:p w14:paraId="5D9744A7" w14:textId="77777777" w:rsidR="00E26397" w:rsidRPr="00520613" w:rsidRDefault="00E26397" w:rsidP="00E26397">
      <w:pPr>
        <w:suppressAutoHyphens w:val="0"/>
        <w:spacing w:before="0" w:after="0" w:line="240" w:lineRule="auto"/>
        <w:jc w:val="left"/>
        <w:rPr>
          <w:rFonts w:asciiTheme="minorBidi" w:hAnsiTheme="minorBidi" w:cstheme="minorBidi"/>
          <w:b/>
          <w:bCs/>
          <w:sz w:val="24"/>
          <w:szCs w:val="28"/>
          <w:u w:val="single"/>
          <w:rtl/>
        </w:rPr>
      </w:pPr>
    </w:p>
    <w:p w14:paraId="5D9744A8" w14:textId="77777777" w:rsidR="00E26397" w:rsidRPr="00520613" w:rsidRDefault="00E26397" w:rsidP="005B527D">
      <w:pPr>
        <w:pStyle w:val="ListParagraph"/>
        <w:numPr>
          <w:ilvl w:val="0"/>
          <w:numId w:val="15"/>
        </w:numPr>
        <w:suppressAutoHyphens w:val="0"/>
        <w:spacing w:before="80" w:after="0" w:line="280" w:lineRule="exact"/>
        <w:ind w:left="389" w:hangingChars="162" w:hanging="389"/>
        <w:jc w:val="left"/>
        <w:rPr>
          <w:rFonts w:asciiTheme="minorBidi" w:hAnsiTheme="minorBidi" w:cstheme="minorBidi"/>
          <w:sz w:val="24"/>
          <w:szCs w:val="24"/>
        </w:rPr>
      </w:pPr>
      <w:r w:rsidRPr="00520613">
        <w:rPr>
          <w:rFonts w:asciiTheme="minorBidi" w:hAnsiTheme="minorBidi" w:cstheme="minorBidi"/>
          <w:sz w:val="24"/>
          <w:szCs w:val="24"/>
          <w:rtl/>
        </w:rPr>
        <w:t>העבודה על התרגילים היא בזוגות</w:t>
      </w:r>
      <w:r w:rsidR="005B527D" w:rsidRPr="00520613">
        <w:rPr>
          <w:rFonts w:asciiTheme="minorBidi" w:hAnsiTheme="minorBidi" w:cstheme="minorBidi"/>
          <w:sz w:val="24"/>
          <w:szCs w:val="24"/>
          <w:rtl/>
        </w:rPr>
        <w:t>, ניתן להגיש עם</w:t>
      </w:r>
      <w:r w:rsidR="00DF09B9" w:rsidRPr="00520613">
        <w:rPr>
          <w:rFonts w:asciiTheme="minorBidi" w:hAnsiTheme="minorBidi" w:cstheme="minorBidi" w:hint="cs"/>
          <w:sz w:val="24"/>
          <w:szCs w:val="24"/>
          <w:rtl/>
        </w:rPr>
        <w:t xml:space="preserve"> בן</w:t>
      </w:r>
      <w:r w:rsidR="005B527D" w:rsidRPr="00520613">
        <w:rPr>
          <w:rFonts w:asciiTheme="minorBidi" w:hAnsiTheme="minorBidi" w:cstheme="minorBidi"/>
          <w:sz w:val="24"/>
          <w:szCs w:val="24"/>
          <w:rtl/>
        </w:rPr>
        <w:t xml:space="preserve"> זוג מקבוצה אחרת</w:t>
      </w:r>
      <w:r w:rsidRPr="00520613">
        <w:rPr>
          <w:rFonts w:asciiTheme="minorBidi" w:hAnsiTheme="minorBidi" w:cstheme="minorBidi"/>
          <w:sz w:val="24"/>
          <w:szCs w:val="24"/>
          <w:rtl/>
        </w:rPr>
        <w:t>.</w:t>
      </w:r>
    </w:p>
    <w:p w14:paraId="5D9744A9" w14:textId="77777777" w:rsidR="00E26397" w:rsidRPr="00520613" w:rsidRDefault="00E26397" w:rsidP="00C05F9C">
      <w:pPr>
        <w:pStyle w:val="ListParagraph"/>
        <w:numPr>
          <w:ilvl w:val="0"/>
          <w:numId w:val="15"/>
        </w:numPr>
        <w:suppressAutoHyphens w:val="0"/>
        <w:spacing w:before="80" w:after="0" w:line="280" w:lineRule="exact"/>
        <w:ind w:left="389" w:hangingChars="162" w:hanging="389"/>
        <w:jc w:val="left"/>
        <w:rPr>
          <w:rFonts w:asciiTheme="minorBidi" w:hAnsiTheme="minorBidi" w:cstheme="minorBidi"/>
          <w:sz w:val="24"/>
          <w:szCs w:val="24"/>
        </w:rPr>
      </w:pPr>
      <w:r w:rsidRPr="00520613">
        <w:rPr>
          <w:rFonts w:asciiTheme="minorBidi" w:hAnsiTheme="minorBidi" w:cstheme="minorBidi"/>
          <w:sz w:val="24"/>
          <w:szCs w:val="24"/>
          <w:rtl/>
        </w:rPr>
        <w:t xml:space="preserve">את התרגילים יש להגיש </w:t>
      </w:r>
      <w:r w:rsidR="00C05F9C" w:rsidRPr="00520613">
        <w:rPr>
          <w:rFonts w:asciiTheme="minorBidi" w:hAnsiTheme="minorBidi" w:cstheme="minorBidi" w:hint="cs"/>
          <w:sz w:val="24"/>
          <w:szCs w:val="24"/>
          <w:rtl/>
        </w:rPr>
        <w:t>במודל</w:t>
      </w:r>
      <w:r w:rsidRPr="00520613">
        <w:rPr>
          <w:rFonts w:asciiTheme="minorBidi" w:hAnsiTheme="minorBidi" w:cstheme="minorBidi"/>
          <w:sz w:val="24"/>
          <w:szCs w:val="24"/>
          <w:rtl/>
        </w:rPr>
        <w:t xml:space="preserve"> בכניסה המתאימה שתפורסם להגשת התרגיל.</w:t>
      </w:r>
    </w:p>
    <w:p w14:paraId="5D9744AA" w14:textId="77777777" w:rsidR="00E26397" w:rsidRPr="00520613" w:rsidRDefault="00E26397" w:rsidP="00C05F9C">
      <w:pPr>
        <w:pStyle w:val="ListParagraph"/>
        <w:numPr>
          <w:ilvl w:val="0"/>
          <w:numId w:val="15"/>
        </w:numPr>
        <w:suppressAutoHyphens w:val="0"/>
        <w:spacing w:before="80" w:after="0" w:line="280" w:lineRule="exact"/>
        <w:ind w:left="389" w:hangingChars="162" w:hanging="389"/>
        <w:jc w:val="left"/>
        <w:rPr>
          <w:rFonts w:asciiTheme="minorBidi" w:hAnsiTheme="minorBidi" w:cstheme="minorBidi"/>
          <w:sz w:val="24"/>
          <w:szCs w:val="24"/>
        </w:rPr>
      </w:pPr>
      <w:r w:rsidRPr="00520613">
        <w:rPr>
          <w:rFonts w:asciiTheme="minorBidi" w:hAnsiTheme="minorBidi" w:cstheme="minorBidi"/>
          <w:szCs w:val="24"/>
          <w:rtl/>
        </w:rPr>
        <w:t xml:space="preserve">יש להגיש </w:t>
      </w:r>
      <w:r w:rsidR="005B527D" w:rsidRPr="00520613">
        <w:rPr>
          <w:rFonts w:asciiTheme="minorBidi" w:hAnsiTheme="minorBidi" w:cstheme="minorBidi"/>
          <w:szCs w:val="24"/>
          <w:rtl/>
        </w:rPr>
        <w:t xml:space="preserve">קובץ זיפ עם </w:t>
      </w:r>
      <w:r w:rsidR="00C05F9C" w:rsidRPr="00520613">
        <w:rPr>
          <w:rFonts w:asciiTheme="minorBidi" w:hAnsiTheme="minorBidi" w:cstheme="minorBidi" w:hint="cs"/>
          <w:szCs w:val="24"/>
          <w:rtl/>
        </w:rPr>
        <w:t xml:space="preserve">מחלקות הפרוייקט: כל הקוד יהיה כתוב ב- </w:t>
      </w:r>
      <w:r w:rsidR="00C05F9C" w:rsidRPr="00520613">
        <w:rPr>
          <w:rFonts w:asciiTheme="minorBidi" w:hAnsiTheme="minorBidi" w:cstheme="minorBidi"/>
          <w:szCs w:val="24"/>
        </w:rPr>
        <w:t>package</w:t>
      </w:r>
      <w:r w:rsidR="00C05F9C" w:rsidRPr="00520613">
        <w:rPr>
          <w:rFonts w:asciiTheme="minorBidi" w:hAnsiTheme="minorBidi" w:cstheme="minorBidi" w:hint="cs"/>
          <w:szCs w:val="24"/>
          <w:rtl/>
        </w:rPr>
        <w:t xml:space="preserve"> ששמו כמספרי תעודות הזהות של המגישים, למשל </w:t>
      </w:r>
      <w:r w:rsidR="00C05F9C" w:rsidRPr="00520613">
        <w:rPr>
          <w:rFonts w:asciiTheme="minorBidi" w:hAnsiTheme="minorBidi" w:cstheme="minorBidi"/>
          <w:szCs w:val="24"/>
        </w:rPr>
        <w:t>id12345678_id9989899</w:t>
      </w:r>
    </w:p>
    <w:p w14:paraId="5D9744AB" w14:textId="77777777" w:rsidR="00152790" w:rsidRPr="00520613" w:rsidRDefault="00152790" w:rsidP="00152790">
      <w:pPr>
        <w:pStyle w:val="ListParagraph"/>
        <w:numPr>
          <w:ilvl w:val="0"/>
          <w:numId w:val="15"/>
        </w:numPr>
        <w:suppressAutoHyphens w:val="0"/>
        <w:spacing w:before="80" w:after="0" w:line="280" w:lineRule="exact"/>
        <w:ind w:left="389" w:hangingChars="162" w:hanging="389"/>
        <w:jc w:val="left"/>
        <w:rPr>
          <w:rFonts w:asciiTheme="minorBidi" w:hAnsiTheme="minorBidi" w:cstheme="minorBidi"/>
          <w:szCs w:val="24"/>
        </w:rPr>
      </w:pPr>
      <w:r w:rsidRPr="00520613">
        <w:rPr>
          <w:rFonts w:asciiTheme="minorBidi" w:hAnsiTheme="minorBidi" w:cstheme="minorBidi"/>
          <w:szCs w:val="24"/>
          <w:rtl/>
        </w:rPr>
        <w:t>יש להגיש את הקבצים הבאים:</w:t>
      </w:r>
    </w:p>
    <w:p w14:paraId="5D9744AC" w14:textId="77777777" w:rsidR="00152790" w:rsidRPr="00520613" w:rsidRDefault="00E26397" w:rsidP="00152790">
      <w:pPr>
        <w:pStyle w:val="ListParagraph"/>
        <w:numPr>
          <w:ilvl w:val="0"/>
          <w:numId w:val="16"/>
        </w:numPr>
        <w:suppressAutoHyphens w:val="0"/>
        <w:spacing w:after="0" w:line="280" w:lineRule="exact"/>
        <w:ind w:left="793" w:hanging="356"/>
        <w:jc w:val="left"/>
        <w:rPr>
          <w:rFonts w:asciiTheme="minorBidi" w:hAnsiTheme="minorBidi" w:cstheme="minorBidi"/>
        </w:rPr>
      </w:pPr>
      <w:r w:rsidRPr="00520613">
        <w:rPr>
          <w:rFonts w:asciiTheme="minorBidi" w:hAnsiTheme="minorBidi" w:cstheme="minorBidi"/>
          <w:rtl/>
        </w:rPr>
        <w:t xml:space="preserve">קובץ </w:t>
      </w:r>
      <w:r w:rsidRPr="00520613">
        <w:rPr>
          <w:rFonts w:asciiTheme="minorBidi" w:hAnsiTheme="minorBidi" w:cstheme="minorBidi"/>
          <w:b/>
          <w:bCs/>
        </w:rPr>
        <w:t>readme</w:t>
      </w:r>
      <w:r w:rsidRPr="00520613">
        <w:rPr>
          <w:rFonts w:asciiTheme="minorBidi" w:hAnsiTheme="minorBidi" w:cstheme="minorBidi"/>
          <w:rtl/>
        </w:rPr>
        <w:t xml:space="preserve"> – </w:t>
      </w:r>
      <w:r w:rsidRPr="00520613">
        <w:rPr>
          <w:rFonts w:asciiTheme="minorBidi" w:hAnsiTheme="minorBidi" w:cstheme="minorBidi"/>
          <w:u w:val="single"/>
          <w:rtl/>
        </w:rPr>
        <w:t>חובה</w:t>
      </w:r>
      <w:r w:rsidRPr="00520613">
        <w:rPr>
          <w:rFonts w:asciiTheme="minorBidi" w:hAnsiTheme="minorBidi" w:cstheme="minorBidi"/>
          <w:rtl/>
        </w:rPr>
        <w:t>!</w:t>
      </w:r>
      <w:r w:rsidR="00152790" w:rsidRPr="00520613">
        <w:rPr>
          <w:rFonts w:asciiTheme="minorBidi" w:hAnsiTheme="minorBidi" w:cstheme="minorBidi"/>
          <w:rtl/>
        </w:rPr>
        <w:br/>
      </w:r>
      <w:r w:rsidRPr="00520613">
        <w:rPr>
          <w:rFonts w:asciiTheme="minorBidi" w:hAnsiTheme="minorBidi" w:cstheme="minorBidi"/>
          <w:rtl/>
        </w:rPr>
        <w:t xml:space="preserve">כולל </w:t>
      </w:r>
      <w:r w:rsidR="00152790" w:rsidRPr="00520613">
        <w:rPr>
          <w:rFonts w:asciiTheme="minorBidi" w:hAnsiTheme="minorBidi" w:cstheme="minorBidi"/>
          <w:rtl/>
        </w:rPr>
        <w:t xml:space="preserve">את </w:t>
      </w:r>
      <w:r w:rsidRPr="00520613">
        <w:rPr>
          <w:rFonts w:asciiTheme="minorBidi" w:hAnsiTheme="minorBidi" w:cstheme="minorBidi"/>
          <w:rtl/>
        </w:rPr>
        <w:t>פרטי המגישים</w:t>
      </w:r>
      <w:r w:rsidR="00152790" w:rsidRPr="00520613">
        <w:rPr>
          <w:rFonts w:asciiTheme="minorBidi" w:hAnsiTheme="minorBidi" w:cstheme="minorBidi"/>
          <w:rtl/>
        </w:rPr>
        <w:t xml:space="preserve"> (שם ות"ז)</w:t>
      </w:r>
      <w:r w:rsidRPr="00520613">
        <w:rPr>
          <w:rFonts w:asciiTheme="minorBidi" w:hAnsiTheme="minorBidi" w:cstheme="minorBidi"/>
          <w:rtl/>
        </w:rPr>
        <w:t xml:space="preserve"> </w:t>
      </w:r>
      <w:r w:rsidR="00152790" w:rsidRPr="00520613">
        <w:rPr>
          <w:rFonts w:asciiTheme="minorBidi" w:hAnsiTheme="minorBidi" w:cstheme="minorBidi"/>
          <w:rtl/>
        </w:rPr>
        <w:t>מספר התרגיל והנחיות מיוחדות לבדיקה אם ישנן.</w:t>
      </w:r>
    </w:p>
    <w:p w14:paraId="5D9744AD" w14:textId="77777777" w:rsidR="00152790" w:rsidRPr="00520613" w:rsidRDefault="00E26397" w:rsidP="005B527D">
      <w:pPr>
        <w:pStyle w:val="ListParagraph"/>
        <w:numPr>
          <w:ilvl w:val="0"/>
          <w:numId w:val="16"/>
        </w:numPr>
        <w:suppressAutoHyphens w:val="0"/>
        <w:spacing w:after="0" w:line="280" w:lineRule="exact"/>
        <w:ind w:left="793" w:hanging="356"/>
        <w:jc w:val="left"/>
        <w:rPr>
          <w:rFonts w:asciiTheme="minorBidi" w:hAnsiTheme="minorBidi" w:cstheme="minorBidi"/>
        </w:rPr>
      </w:pPr>
      <w:r w:rsidRPr="00520613">
        <w:rPr>
          <w:rFonts w:asciiTheme="minorBidi" w:hAnsiTheme="minorBidi" w:cstheme="minorBidi"/>
          <w:rtl/>
        </w:rPr>
        <w:t xml:space="preserve">קובץ </w:t>
      </w:r>
      <w:r w:rsidRPr="00520613">
        <w:rPr>
          <w:rFonts w:asciiTheme="minorBidi" w:hAnsiTheme="minorBidi" w:cstheme="minorBidi"/>
          <w:b/>
          <w:bCs/>
        </w:rPr>
        <w:t>Known Issues</w:t>
      </w:r>
      <w:r w:rsidR="00152790" w:rsidRPr="00520613">
        <w:rPr>
          <w:rFonts w:asciiTheme="minorBidi" w:hAnsiTheme="minorBidi" w:cstheme="minorBidi"/>
          <w:rtl/>
        </w:rPr>
        <w:t xml:space="preserve">– </w:t>
      </w:r>
      <w:r w:rsidR="00152790" w:rsidRPr="00520613">
        <w:rPr>
          <w:rFonts w:asciiTheme="minorBidi" w:hAnsiTheme="minorBidi" w:cstheme="minorBidi"/>
          <w:u w:val="single"/>
          <w:rtl/>
        </w:rPr>
        <w:t>חובה</w:t>
      </w:r>
      <w:r w:rsidR="00152790" w:rsidRPr="00520613">
        <w:rPr>
          <w:rFonts w:asciiTheme="minorBidi" w:hAnsiTheme="minorBidi" w:cstheme="minorBidi"/>
          <w:rtl/>
        </w:rPr>
        <w:t xml:space="preserve">! </w:t>
      </w:r>
      <w:r w:rsidR="005B527D" w:rsidRPr="00520613">
        <w:rPr>
          <w:rFonts w:asciiTheme="minorBidi" w:hAnsiTheme="minorBidi" w:cstheme="minorBidi"/>
          <w:rtl/>
        </w:rPr>
        <w:t>בקובץ תיאור באגים קיימים, פירוט בהמשך</w:t>
      </w:r>
      <w:r w:rsidR="00152790" w:rsidRPr="00520613">
        <w:rPr>
          <w:rFonts w:asciiTheme="minorBidi" w:hAnsiTheme="minorBidi" w:cstheme="minorBidi"/>
          <w:rtl/>
        </w:rPr>
        <w:t>.</w:t>
      </w:r>
    </w:p>
    <w:p w14:paraId="5D9744AE" w14:textId="53208897" w:rsidR="005B527D" w:rsidRPr="00520613" w:rsidRDefault="005B527D" w:rsidP="005B527D">
      <w:pPr>
        <w:pStyle w:val="ListParagraph"/>
        <w:numPr>
          <w:ilvl w:val="0"/>
          <w:numId w:val="15"/>
        </w:numPr>
        <w:suppressAutoHyphens w:val="0"/>
        <w:spacing w:before="80" w:after="0" w:line="280" w:lineRule="exact"/>
        <w:ind w:left="356" w:hangingChars="162" w:hanging="356"/>
        <w:jc w:val="left"/>
        <w:rPr>
          <w:rFonts w:asciiTheme="minorBidi" w:hAnsiTheme="minorBidi" w:cstheme="minorBidi"/>
        </w:rPr>
      </w:pPr>
      <w:r w:rsidRPr="00520613">
        <w:rPr>
          <w:rFonts w:asciiTheme="minorBidi" w:hAnsiTheme="minorBidi" w:cstheme="minorBidi"/>
          <w:sz w:val="24"/>
          <w:rtl/>
        </w:rPr>
        <w:t xml:space="preserve">בפתרון כל חלק יש להשתמש </w:t>
      </w:r>
      <w:r w:rsidR="00D429E0" w:rsidRPr="00520613">
        <w:rPr>
          <w:rFonts w:asciiTheme="minorBidi" w:hAnsiTheme="minorBidi" w:cstheme="minorBidi" w:hint="cs"/>
          <w:sz w:val="24"/>
          <w:rtl/>
        </w:rPr>
        <w:t>אך ו</w:t>
      </w:r>
      <w:r w:rsidRPr="00520613">
        <w:rPr>
          <w:rFonts w:asciiTheme="minorBidi" w:hAnsiTheme="minorBidi" w:cstheme="minorBidi"/>
          <w:sz w:val="24"/>
          <w:rtl/>
        </w:rPr>
        <w:t>רק בנושאים שנלמדו בכיתה ומוגדרים בראש החלק, אין להשתמש בנושאים מתקדמים.</w:t>
      </w:r>
    </w:p>
    <w:p w14:paraId="5D9744AF" w14:textId="77777777" w:rsidR="00E26397" w:rsidRPr="00520613" w:rsidRDefault="00E26397" w:rsidP="00E26397">
      <w:pPr>
        <w:suppressAutoHyphens w:val="0"/>
        <w:spacing w:after="0" w:line="240" w:lineRule="auto"/>
        <w:ind w:left="360"/>
        <w:jc w:val="left"/>
        <w:rPr>
          <w:rFonts w:asciiTheme="minorBidi" w:hAnsiTheme="minorBidi" w:cstheme="minorBidi"/>
          <w:rtl/>
        </w:rPr>
      </w:pPr>
    </w:p>
    <w:p w14:paraId="5D9744B0" w14:textId="77777777" w:rsidR="00E26397" w:rsidRPr="00520613" w:rsidRDefault="00E26397" w:rsidP="00E26397">
      <w:pPr>
        <w:suppressAutoHyphens w:val="0"/>
        <w:spacing w:after="0" w:line="240" w:lineRule="auto"/>
        <w:ind w:left="360"/>
        <w:jc w:val="left"/>
        <w:rPr>
          <w:rFonts w:asciiTheme="minorBidi" w:eastAsia="Calibri" w:hAnsiTheme="minorBidi" w:cstheme="minorBidi"/>
          <w:b/>
          <w:bCs/>
          <w:sz w:val="24"/>
          <w:u w:val="single"/>
          <w:rtl/>
        </w:rPr>
      </w:pPr>
      <w:r w:rsidRPr="00520613">
        <w:rPr>
          <w:rFonts w:asciiTheme="minorBidi" w:eastAsia="Calibri" w:hAnsiTheme="minorBidi" w:cstheme="minorBidi"/>
          <w:b/>
          <w:bCs/>
          <w:sz w:val="24"/>
          <w:u w:val="single"/>
          <w:rtl/>
        </w:rPr>
        <w:t xml:space="preserve">קובץ </w:t>
      </w:r>
      <w:r w:rsidRPr="00520613">
        <w:rPr>
          <w:rFonts w:asciiTheme="minorBidi" w:eastAsia="Calibri" w:hAnsiTheme="minorBidi" w:cstheme="minorBidi"/>
          <w:b/>
          <w:bCs/>
          <w:sz w:val="24"/>
          <w:u w:val="single"/>
        </w:rPr>
        <w:t>Known Issues</w:t>
      </w:r>
    </w:p>
    <w:p w14:paraId="5D9744B1" w14:textId="77777777" w:rsidR="00E26397" w:rsidRPr="00520613" w:rsidRDefault="00E26397" w:rsidP="00E26397">
      <w:pPr>
        <w:suppressAutoHyphens w:val="0"/>
        <w:spacing w:after="0" w:line="240" w:lineRule="auto"/>
        <w:ind w:left="360"/>
        <w:jc w:val="left"/>
        <w:rPr>
          <w:rFonts w:asciiTheme="minorBidi" w:hAnsiTheme="minorBidi" w:cstheme="minorBidi"/>
          <w:rtl/>
        </w:rPr>
      </w:pPr>
      <w:r w:rsidRPr="00520613">
        <w:rPr>
          <w:rFonts w:asciiTheme="minorBidi" w:hAnsiTheme="minorBidi" w:cstheme="minorBidi"/>
          <w:rtl/>
        </w:rPr>
        <w:t>בקובץ זה אתם מתעדים את הבעיות שידועות לכם בתרגיל ולא הספקתם לטפל בהן או שאינכם יודעים כיצד: באגים, פיצ'רים שעדיין לא טיפלתם בהם וכו'.</w:t>
      </w:r>
    </w:p>
    <w:p w14:paraId="5D9744B2" w14:textId="77777777" w:rsidR="00E26397" w:rsidRPr="00520613" w:rsidRDefault="00E26397" w:rsidP="00C05F9C">
      <w:pPr>
        <w:suppressAutoHyphens w:val="0"/>
        <w:spacing w:after="0" w:line="240" w:lineRule="auto"/>
        <w:ind w:left="360"/>
        <w:jc w:val="left"/>
        <w:rPr>
          <w:rFonts w:asciiTheme="minorBidi" w:hAnsiTheme="minorBidi" w:cstheme="minorBidi"/>
          <w:rtl/>
        </w:rPr>
      </w:pPr>
      <w:r w:rsidRPr="00520613">
        <w:rPr>
          <w:rFonts w:asciiTheme="minorBidi" w:hAnsiTheme="minorBidi" w:cstheme="minorBidi"/>
          <w:rtl/>
        </w:rPr>
        <w:t xml:space="preserve">שימו לב: </w:t>
      </w:r>
      <w:r w:rsidR="00B527CD" w:rsidRPr="00520613">
        <w:rPr>
          <w:rFonts w:asciiTheme="minorBidi" w:hAnsiTheme="minorBidi" w:cstheme="minorBidi"/>
          <w:rtl/>
        </w:rPr>
        <w:t xml:space="preserve">לא ניתן </w:t>
      </w:r>
      <w:r w:rsidRPr="00520613">
        <w:rPr>
          <w:rFonts w:asciiTheme="minorBidi" w:hAnsiTheme="minorBidi" w:cstheme="minorBidi"/>
          <w:rtl/>
        </w:rPr>
        <w:t xml:space="preserve">להגיש </w:t>
      </w:r>
      <w:r w:rsidR="00C05F9C" w:rsidRPr="00520613">
        <w:rPr>
          <w:rFonts w:asciiTheme="minorBidi" w:hAnsiTheme="minorBidi" w:cstheme="minorBidi" w:hint="cs"/>
          <w:rtl/>
        </w:rPr>
        <w:t>במודל</w:t>
      </w:r>
      <w:r w:rsidR="00B527CD" w:rsidRPr="00520613">
        <w:rPr>
          <w:rFonts w:asciiTheme="minorBidi" w:hAnsiTheme="minorBidi" w:cstheme="minorBidi"/>
          <w:rtl/>
        </w:rPr>
        <w:t xml:space="preserve"> </w:t>
      </w:r>
      <w:r w:rsidRPr="00520613">
        <w:rPr>
          <w:rFonts w:asciiTheme="minorBidi" w:hAnsiTheme="minorBidi" w:cstheme="minorBidi"/>
          <w:rtl/>
        </w:rPr>
        <w:t>תרגיל לאחר מועד ההגשה! יתכן בהחלט שההגשה שלכם טובה אבל לא מושלמת, תיעוד של ה-</w:t>
      </w:r>
      <w:r w:rsidRPr="00520613">
        <w:rPr>
          <w:rFonts w:asciiTheme="minorBidi" w:hAnsiTheme="minorBidi" w:cstheme="minorBidi"/>
        </w:rPr>
        <w:t>Known Issues</w:t>
      </w:r>
      <w:r w:rsidRPr="00520613">
        <w:rPr>
          <w:rFonts w:asciiTheme="minorBidi" w:hAnsiTheme="minorBidi" w:cstheme="minorBidi"/>
          <w:rtl/>
        </w:rPr>
        <w:t xml:space="preserve"> הינו כלי מקובל בתעשי</w:t>
      </w:r>
      <w:r w:rsidR="005B527D" w:rsidRPr="00520613">
        <w:rPr>
          <w:rFonts w:asciiTheme="minorBidi" w:hAnsiTheme="minorBidi" w:cstheme="minorBidi"/>
          <w:rtl/>
        </w:rPr>
        <w:t>י</w:t>
      </w:r>
      <w:r w:rsidRPr="00520613">
        <w:rPr>
          <w:rFonts w:asciiTheme="minorBidi" w:hAnsiTheme="minorBidi" w:cstheme="minorBidi"/>
          <w:rtl/>
        </w:rPr>
        <w:t>ה על-מנת לתעד את הנקודות שהפיתוח מודע אליהן.</w:t>
      </w:r>
    </w:p>
    <w:p w14:paraId="5D9744B3" w14:textId="77777777" w:rsidR="00E26397" w:rsidRPr="00520613" w:rsidRDefault="00E26397" w:rsidP="00B527CD">
      <w:pPr>
        <w:suppressAutoHyphens w:val="0"/>
        <w:spacing w:after="0" w:line="240" w:lineRule="auto"/>
        <w:ind w:left="360"/>
        <w:jc w:val="left"/>
        <w:rPr>
          <w:rFonts w:asciiTheme="minorBidi" w:hAnsiTheme="minorBidi" w:cstheme="minorBidi"/>
          <w:rtl/>
        </w:rPr>
      </w:pPr>
      <w:r w:rsidRPr="00520613">
        <w:rPr>
          <w:rFonts w:asciiTheme="minorBidi" w:hAnsiTheme="minorBidi" w:cstheme="minorBidi"/>
          <w:rtl/>
        </w:rPr>
        <w:t>ההתייחסות לבעיות שתיעדתם בקובץ ה-</w:t>
      </w:r>
      <w:r w:rsidRPr="00520613">
        <w:rPr>
          <w:rFonts w:asciiTheme="minorBidi" w:hAnsiTheme="minorBidi" w:cstheme="minorBidi"/>
        </w:rPr>
        <w:t>Known Issues</w:t>
      </w:r>
      <w:r w:rsidRPr="00520613">
        <w:rPr>
          <w:rFonts w:asciiTheme="minorBidi" w:hAnsiTheme="minorBidi" w:cstheme="minorBidi"/>
          <w:rtl/>
        </w:rPr>
        <w:t xml:space="preserve"> תהיה סלחנית יותר לעומת בעיות שיימצאו בבדיקה ולא תועדו.</w:t>
      </w:r>
    </w:p>
    <w:p w14:paraId="5D9744B4" w14:textId="77777777" w:rsidR="00152790" w:rsidRPr="00520613" w:rsidRDefault="00152790" w:rsidP="00152790">
      <w:pPr>
        <w:suppressAutoHyphens w:val="0"/>
        <w:spacing w:after="0" w:line="240" w:lineRule="auto"/>
        <w:ind w:left="360"/>
        <w:jc w:val="left"/>
        <w:rPr>
          <w:rFonts w:asciiTheme="minorBidi" w:hAnsiTheme="minorBidi" w:cstheme="minorBidi"/>
        </w:rPr>
      </w:pPr>
      <w:r w:rsidRPr="00520613">
        <w:rPr>
          <w:rFonts w:asciiTheme="minorBidi" w:hAnsiTheme="minorBidi" w:cstheme="minorBidi"/>
          <w:rtl/>
        </w:rPr>
        <w:t xml:space="preserve">שימו לב: </w:t>
      </w:r>
      <w:r w:rsidRPr="00520613">
        <w:rPr>
          <w:rFonts w:asciiTheme="minorBidi" w:hAnsiTheme="minorBidi" w:cstheme="minorBidi"/>
          <w:u w:val="single"/>
          <w:rtl/>
        </w:rPr>
        <w:t>חובה</w:t>
      </w:r>
      <w:r w:rsidRPr="00520613">
        <w:rPr>
          <w:rFonts w:asciiTheme="minorBidi" w:hAnsiTheme="minorBidi" w:cstheme="minorBidi"/>
          <w:rtl/>
        </w:rPr>
        <w:t xml:space="preserve"> להגיש קובץ </w:t>
      </w:r>
      <w:r w:rsidRPr="00520613">
        <w:rPr>
          <w:rFonts w:asciiTheme="minorBidi" w:eastAsia="Calibri" w:hAnsiTheme="minorBidi" w:cstheme="minorBidi"/>
          <w:szCs w:val="22"/>
        </w:rPr>
        <w:t>Known Issues</w:t>
      </w:r>
      <w:r w:rsidRPr="00520613">
        <w:rPr>
          <w:rFonts w:asciiTheme="minorBidi" w:hAnsiTheme="minorBidi" w:cstheme="minorBidi"/>
          <w:rtl/>
        </w:rPr>
        <w:t xml:space="preserve"> גם אם לא קיימים</w:t>
      </w:r>
      <w:r w:rsidRPr="00520613">
        <w:rPr>
          <w:rFonts w:asciiTheme="minorBidi" w:eastAsia="Calibri" w:hAnsiTheme="minorBidi" w:cstheme="minorBidi"/>
          <w:szCs w:val="22"/>
          <w:rtl/>
        </w:rPr>
        <w:t xml:space="preserve"> </w:t>
      </w:r>
      <w:r w:rsidRPr="00520613">
        <w:rPr>
          <w:rFonts w:asciiTheme="minorBidi" w:eastAsia="Calibri" w:hAnsiTheme="minorBidi" w:cstheme="minorBidi"/>
          <w:szCs w:val="22"/>
        </w:rPr>
        <w:t>Known Issues</w:t>
      </w:r>
      <w:r w:rsidRPr="00520613">
        <w:rPr>
          <w:rFonts w:asciiTheme="minorBidi" w:eastAsia="Calibri" w:hAnsiTheme="minorBidi" w:cstheme="minorBidi"/>
          <w:szCs w:val="22"/>
          <w:rtl/>
        </w:rPr>
        <w:t>!</w:t>
      </w:r>
    </w:p>
    <w:p w14:paraId="5D9744B5" w14:textId="77777777" w:rsidR="00152790" w:rsidRPr="00520613" w:rsidRDefault="00152790" w:rsidP="00B527CD">
      <w:pPr>
        <w:suppressAutoHyphens w:val="0"/>
        <w:spacing w:after="0" w:line="240" w:lineRule="auto"/>
        <w:ind w:left="360"/>
        <w:jc w:val="left"/>
        <w:rPr>
          <w:rFonts w:asciiTheme="minorBidi" w:hAnsiTheme="minorBidi" w:cstheme="minorBidi"/>
          <w:rtl/>
        </w:rPr>
      </w:pPr>
    </w:p>
    <w:p w14:paraId="5D9744B6" w14:textId="77777777" w:rsidR="00152790" w:rsidRPr="00520613" w:rsidRDefault="00152790" w:rsidP="00B527CD">
      <w:pPr>
        <w:suppressAutoHyphens w:val="0"/>
        <w:spacing w:after="0" w:line="240" w:lineRule="auto"/>
        <w:ind w:left="360"/>
        <w:jc w:val="left"/>
        <w:rPr>
          <w:rFonts w:asciiTheme="minorBidi" w:hAnsiTheme="minorBidi" w:cstheme="minorBidi"/>
          <w:rtl/>
        </w:rPr>
      </w:pPr>
    </w:p>
    <w:p w14:paraId="5D9744B7" w14:textId="77777777" w:rsidR="003B7533" w:rsidRPr="00520613" w:rsidRDefault="003B7533" w:rsidP="003B7533">
      <w:pPr>
        <w:suppressAutoHyphens w:val="0"/>
        <w:spacing w:after="0" w:line="240" w:lineRule="auto"/>
        <w:jc w:val="left"/>
        <w:rPr>
          <w:rFonts w:asciiTheme="minorBidi" w:eastAsia="Calibri" w:hAnsiTheme="minorBidi" w:cstheme="minorBidi"/>
          <w:b/>
          <w:bCs/>
          <w:sz w:val="24"/>
          <w:u w:val="single"/>
          <w:rtl/>
        </w:rPr>
      </w:pPr>
      <w:r w:rsidRPr="00520613">
        <w:rPr>
          <w:rFonts w:asciiTheme="minorBidi" w:eastAsia="Calibri" w:hAnsiTheme="minorBidi" w:cstheme="minorBidi" w:hint="cs"/>
          <w:b/>
          <w:bCs/>
          <w:sz w:val="24"/>
          <w:u w:val="single"/>
          <w:rtl/>
        </w:rPr>
        <w:t>הנחיות כלליות לכתיבת המערכת</w:t>
      </w:r>
    </w:p>
    <w:p w14:paraId="5D9744B8" w14:textId="77777777" w:rsidR="003B7533" w:rsidRPr="00520613" w:rsidRDefault="003B7533" w:rsidP="003B7533">
      <w:pPr>
        <w:pStyle w:val="ListParagraph"/>
        <w:numPr>
          <w:ilvl w:val="0"/>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הגדלה של מערכים תהיה כל פעם פי 2. לכן יש צורך לתחזק משתנה לגודל הלוגי ולגודל הפיזי.</w:t>
      </w:r>
    </w:p>
    <w:p w14:paraId="5D9744B9" w14:textId="77777777" w:rsidR="003B7533" w:rsidRPr="00520613" w:rsidRDefault="003B7533" w:rsidP="003B7533">
      <w:pPr>
        <w:pStyle w:val="ListParagraph"/>
        <w:numPr>
          <w:ilvl w:val="0"/>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 xml:space="preserve">צריך "מחלקה מנהלת" שהיא המחלקה שמחזיקה את כל המידע ורק מולה ה- </w:t>
      </w:r>
      <w:r w:rsidRPr="00520613">
        <w:rPr>
          <w:rFonts w:asciiTheme="minorBidi" w:hAnsiTheme="minorBidi" w:cstheme="minorBidi"/>
          <w:sz w:val="24"/>
          <w:szCs w:val="24"/>
        </w:rPr>
        <w:t>main</w:t>
      </w:r>
      <w:r w:rsidRPr="00520613">
        <w:rPr>
          <w:rFonts w:asciiTheme="minorBidi" w:hAnsiTheme="minorBidi" w:cstheme="minorBidi" w:hint="cs"/>
          <w:sz w:val="24"/>
          <w:szCs w:val="24"/>
          <w:rtl/>
        </w:rPr>
        <w:t xml:space="preserve"> יעבוד.</w:t>
      </w:r>
    </w:p>
    <w:p w14:paraId="5D9744BA" w14:textId="77777777" w:rsidR="003B7533" w:rsidRPr="00520613" w:rsidRDefault="003B7533" w:rsidP="003B7533">
      <w:pPr>
        <w:pStyle w:val="ListParagraph"/>
        <w:numPr>
          <w:ilvl w:val="0"/>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לא יהיה קלט במחלקות</w:t>
      </w:r>
      <w:r w:rsidR="00993363" w:rsidRPr="00520613">
        <w:rPr>
          <w:rFonts w:asciiTheme="minorBidi" w:hAnsiTheme="minorBidi" w:cstheme="minorBidi" w:hint="cs"/>
          <w:sz w:val="24"/>
          <w:szCs w:val="24"/>
          <w:rtl/>
        </w:rPr>
        <w:t xml:space="preserve"> וגם לא במחלקה המנהלת</w:t>
      </w:r>
      <w:r w:rsidRPr="00520613">
        <w:rPr>
          <w:rFonts w:asciiTheme="minorBidi" w:hAnsiTheme="minorBidi" w:cstheme="minorBidi" w:hint="cs"/>
          <w:sz w:val="24"/>
          <w:szCs w:val="24"/>
          <w:rtl/>
        </w:rPr>
        <w:t xml:space="preserve">. ה- </w:t>
      </w:r>
      <w:r w:rsidRPr="00520613">
        <w:rPr>
          <w:rFonts w:asciiTheme="minorBidi" w:hAnsiTheme="minorBidi" w:cstheme="minorBidi"/>
          <w:sz w:val="24"/>
          <w:szCs w:val="24"/>
        </w:rPr>
        <w:t>main</w:t>
      </w:r>
      <w:r w:rsidRPr="00520613">
        <w:rPr>
          <w:rFonts w:asciiTheme="minorBidi" w:hAnsiTheme="minorBidi" w:cstheme="minorBidi" w:hint="cs"/>
          <w:sz w:val="24"/>
          <w:szCs w:val="24"/>
          <w:rtl/>
        </w:rPr>
        <w:t xml:space="preserve"> הוא זה שקולט את המידע ושולח ערכים כפרמטרים לפונקציות. באופן זה גם ניתן להכניס למערכת ערכים התחלתיים ב- </w:t>
      </w:r>
      <w:r w:rsidRPr="00520613">
        <w:rPr>
          <w:rFonts w:asciiTheme="minorBidi" w:hAnsiTheme="minorBidi" w:cstheme="minorBidi"/>
          <w:sz w:val="24"/>
          <w:szCs w:val="24"/>
        </w:rPr>
        <w:t>main</w:t>
      </w:r>
      <w:r w:rsidRPr="00520613">
        <w:rPr>
          <w:rFonts w:asciiTheme="minorBidi" w:hAnsiTheme="minorBidi" w:cstheme="minorBidi" w:hint="cs"/>
          <w:sz w:val="24"/>
          <w:szCs w:val="24"/>
          <w:rtl/>
        </w:rPr>
        <w:t xml:space="preserve"> במקום להקלידם בכל הרצה מחדש.</w:t>
      </w:r>
    </w:p>
    <w:p w14:paraId="5D9744BB" w14:textId="77777777" w:rsidR="00675212" w:rsidRPr="00520613" w:rsidRDefault="00675212" w:rsidP="00675212">
      <w:pPr>
        <w:pStyle w:val="ListParagraph"/>
        <w:numPr>
          <w:ilvl w:val="0"/>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עליכם להחליט כיצד התפריט יראה: מה הקלט, מה תתי-התפריטים וכו'. הגיוני כי כל תרגיל יהיה שונה, אתם נבדקים על איכות הקוד, ולא על פרשנות מינורית כזו או אחרת של איך בדיוק הדברים צריכים להראות</w:t>
      </w:r>
    </w:p>
    <w:p w14:paraId="5D9744BC" w14:textId="77777777" w:rsidR="00993363" w:rsidRPr="00520613" w:rsidRDefault="00993363" w:rsidP="003B7533">
      <w:pPr>
        <w:pStyle w:val="ListParagraph"/>
        <w:numPr>
          <w:ilvl w:val="0"/>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 xml:space="preserve">בדיקות תקינות: </w:t>
      </w:r>
    </w:p>
    <w:p w14:paraId="5D9744BD" w14:textId="77777777" w:rsidR="00993363" w:rsidRPr="00520613" w:rsidRDefault="00993363" w:rsidP="00993363">
      <w:pPr>
        <w:pStyle w:val="ListParagraph"/>
        <w:numPr>
          <w:ilvl w:val="1"/>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 xml:space="preserve">אין צורך להמציא הגבלות על הקלטים, אלא להתייחס רק להגבלות הנתונות בגוף השאלה. יחד עם זאת, להקפיד שמתודות ה- </w:t>
      </w:r>
      <w:r w:rsidRPr="00520613">
        <w:rPr>
          <w:rFonts w:asciiTheme="minorBidi" w:hAnsiTheme="minorBidi" w:cstheme="minorBidi"/>
          <w:sz w:val="24"/>
          <w:szCs w:val="24"/>
        </w:rPr>
        <w:t>set</w:t>
      </w:r>
      <w:r w:rsidRPr="00520613">
        <w:rPr>
          <w:rFonts w:asciiTheme="minorBidi" w:hAnsiTheme="minorBidi" w:cstheme="minorBidi" w:hint="cs"/>
          <w:sz w:val="24"/>
          <w:szCs w:val="24"/>
          <w:rtl/>
        </w:rPr>
        <w:t xml:space="preserve"> תמיד יחזירו </w:t>
      </w:r>
      <w:r w:rsidRPr="00520613">
        <w:rPr>
          <w:rFonts w:asciiTheme="minorBidi" w:hAnsiTheme="minorBidi" w:cstheme="minorBidi"/>
          <w:sz w:val="24"/>
          <w:szCs w:val="24"/>
        </w:rPr>
        <w:t>bool</w:t>
      </w:r>
      <w:r w:rsidR="00C05F9C" w:rsidRPr="00520613">
        <w:rPr>
          <w:rFonts w:asciiTheme="minorBidi" w:hAnsiTheme="minorBidi" w:cstheme="minorBidi"/>
          <w:sz w:val="24"/>
          <w:szCs w:val="24"/>
        </w:rPr>
        <w:t>ean</w:t>
      </w:r>
      <w:r w:rsidRPr="00520613">
        <w:rPr>
          <w:rFonts w:asciiTheme="minorBidi" w:hAnsiTheme="minorBidi" w:cstheme="minorBidi" w:hint="cs"/>
          <w:sz w:val="24"/>
          <w:szCs w:val="24"/>
          <w:rtl/>
        </w:rPr>
        <w:t xml:space="preserve"> כתשתית לבדיקת תקינות עתידית.</w:t>
      </w:r>
    </w:p>
    <w:p w14:paraId="5D9744BE" w14:textId="77777777" w:rsidR="00993363" w:rsidRPr="00520613" w:rsidRDefault="00993363" w:rsidP="00993363">
      <w:pPr>
        <w:pStyle w:val="ListParagraph"/>
        <w:numPr>
          <w:ilvl w:val="1"/>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t>ניתן להניח שהקלט המתקבל הוא מהטיפוס המבוקש, כלומר אם הקלט הצפוי הוא מספר, ניתן להניח שאכן הוקלד מספר. אך אם יש בטקסט הגבלות למשל לטווח ערכים אפשרי, אז יש לוודא שהמספר שהוקלד בטווח המתאים.</w:t>
      </w:r>
    </w:p>
    <w:p w14:paraId="5D9744BF" w14:textId="77777777" w:rsidR="00993363" w:rsidRPr="00520613" w:rsidRDefault="00993363" w:rsidP="00993363">
      <w:pPr>
        <w:pStyle w:val="ListParagraph"/>
        <w:numPr>
          <w:ilvl w:val="1"/>
          <w:numId w:val="31"/>
        </w:numPr>
        <w:suppressAutoHyphens w:val="0"/>
        <w:spacing w:before="80" w:after="0" w:line="280" w:lineRule="exact"/>
        <w:jc w:val="left"/>
        <w:rPr>
          <w:rFonts w:asciiTheme="minorBidi" w:hAnsiTheme="minorBidi" w:cstheme="minorBidi"/>
          <w:sz w:val="24"/>
          <w:szCs w:val="24"/>
        </w:rPr>
      </w:pPr>
      <w:r w:rsidRPr="00520613">
        <w:rPr>
          <w:rFonts w:asciiTheme="minorBidi" w:hAnsiTheme="minorBidi" w:cstheme="minorBidi" w:hint="cs"/>
          <w:sz w:val="24"/>
          <w:szCs w:val="24"/>
          <w:rtl/>
        </w:rPr>
        <w:lastRenderedPageBreak/>
        <w:t>כל עוד לא נלמד הפרק של חריגות (</w:t>
      </w:r>
      <w:r w:rsidRPr="00520613">
        <w:rPr>
          <w:rFonts w:asciiTheme="minorBidi" w:hAnsiTheme="minorBidi" w:cstheme="minorBidi"/>
          <w:sz w:val="24"/>
          <w:szCs w:val="24"/>
        </w:rPr>
        <w:t>exceptions</w:t>
      </w:r>
      <w:r w:rsidRPr="00520613">
        <w:rPr>
          <w:rFonts w:asciiTheme="minorBidi" w:hAnsiTheme="minorBidi" w:cstheme="minorBidi" w:hint="cs"/>
          <w:sz w:val="24"/>
          <w:szCs w:val="24"/>
          <w:rtl/>
        </w:rPr>
        <w:t xml:space="preserve">), ניתן להניח שפרמטרים המועברים לקונסטרקטור תמיד תקינים, ואין צורך לטפל בקלט שגוי בקונסטרקטור. הסיבה לכך היא שבפרק של </w:t>
      </w:r>
      <w:r w:rsidRPr="00520613">
        <w:rPr>
          <w:rFonts w:asciiTheme="minorBidi" w:hAnsiTheme="minorBidi" w:cstheme="minorBidi"/>
          <w:sz w:val="24"/>
          <w:szCs w:val="24"/>
        </w:rPr>
        <w:t>exception</w:t>
      </w:r>
      <w:r w:rsidRPr="00520613">
        <w:rPr>
          <w:rFonts w:asciiTheme="minorBidi" w:hAnsiTheme="minorBidi" w:cstheme="minorBidi" w:hint="cs"/>
          <w:sz w:val="24"/>
          <w:szCs w:val="24"/>
          <w:rtl/>
        </w:rPr>
        <w:t xml:space="preserve"> נראה דרך אלגנטית לטפל בערכים שגויים גם בקונסטרקטור.</w:t>
      </w:r>
    </w:p>
    <w:p w14:paraId="5D9744C0" w14:textId="77777777" w:rsidR="00005CC6" w:rsidRPr="00520613" w:rsidRDefault="00005CC6" w:rsidP="00005CC6">
      <w:pPr>
        <w:suppressAutoHyphens w:val="0"/>
        <w:bidi w:val="0"/>
        <w:spacing w:before="0" w:after="0" w:line="240" w:lineRule="auto"/>
        <w:jc w:val="left"/>
        <w:rPr>
          <w:rFonts w:asciiTheme="minorBidi" w:hAnsiTheme="minorBidi" w:cstheme="minorBidi"/>
          <w:b/>
          <w:bCs/>
          <w:sz w:val="28"/>
          <w:szCs w:val="32"/>
          <w:u w:val="single"/>
          <w:rtl/>
        </w:rPr>
      </w:pPr>
    </w:p>
    <w:p w14:paraId="5D9744C1" w14:textId="77777777" w:rsidR="005A7D0D" w:rsidRPr="00520613" w:rsidRDefault="00114BAF" w:rsidP="00005CC6">
      <w:pPr>
        <w:suppressAutoHyphens w:val="0"/>
        <w:bidi w:val="0"/>
        <w:spacing w:before="0" w:after="0" w:line="240" w:lineRule="auto"/>
        <w:jc w:val="right"/>
        <w:rPr>
          <w:rFonts w:asciiTheme="minorBidi" w:hAnsiTheme="minorBidi" w:cstheme="minorBidi"/>
          <w:b/>
          <w:bCs/>
          <w:sz w:val="28"/>
          <w:szCs w:val="32"/>
          <w:u w:val="single"/>
          <w:rtl/>
        </w:rPr>
      </w:pPr>
      <w:r w:rsidRPr="00520613">
        <w:rPr>
          <w:rFonts w:asciiTheme="minorBidi" w:hAnsiTheme="minorBidi" w:cstheme="minorBidi" w:hint="cs"/>
          <w:b/>
          <w:bCs/>
          <w:sz w:val="28"/>
          <w:szCs w:val="32"/>
          <w:u w:val="single"/>
          <w:rtl/>
        </w:rPr>
        <w:t>מידע כללי</w:t>
      </w:r>
    </w:p>
    <w:p w14:paraId="5D9744C2" w14:textId="0AFC1D39" w:rsidR="006879C4" w:rsidRPr="00520613" w:rsidRDefault="00114BAF" w:rsidP="00114BAF">
      <w:pPr>
        <w:rPr>
          <w:rFonts w:asciiTheme="minorBidi" w:hAnsiTheme="minorBidi" w:cstheme="minorBidi"/>
          <w:rtl/>
        </w:rPr>
      </w:pPr>
      <w:r w:rsidRPr="00520613">
        <w:rPr>
          <w:rFonts w:asciiTheme="minorBidi" w:hAnsiTheme="minorBidi" w:cstheme="minorBidi" w:hint="cs"/>
          <w:rtl/>
        </w:rPr>
        <w:t xml:space="preserve">התרגיל מתחלק ל- </w:t>
      </w:r>
      <w:r w:rsidR="009C0124" w:rsidRPr="00520613">
        <w:rPr>
          <w:rFonts w:asciiTheme="minorBidi" w:hAnsiTheme="minorBidi" w:cstheme="minorBidi" w:hint="cs"/>
          <w:rtl/>
        </w:rPr>
        <w:t>3</w:t>
      </w:r>
      <w:r w:rsidRPr="00520613">
        <w:rPr>
          <w:rFonts w:asciiTheme="minorBidi" w:hAnsiTheme="minorBidi" w:cstheme="minorBidi" w:hint="cs"/>
          <w:rtl/>
        </w:rPr>
        <w:t xml:space="preserve"> חלקים, וזהו פרויקט</w:t>
      </w:r>
      <w:r w:rsidR="006879C4" w:rsidRPr="00520613">
        <w:rPr>
          <w:rFonts w:asciiTheme="minorBidi" w:hAnsiTheme="minorBidi" w:cstheme="minorBidi"/>
          <w:rtl/>
        </w:rPr>
        <w:t xml:space="preserve"> מתמשך המ</w:t>
      </w:r>
      <w:r w:rsidRPr="00520613">
        <w:rPr>
          <w:rFonts w:asciiTheme="minorBidi" w:hAnsiTheme="minorBidi" w:cstheme="minorBidi" w:hint="cs"/>
          <w:rtl/>
        </w:rPr>
        <w:t>ת</w:t>
      </w:r>
      <w:r w:rsidR="006879C4" w:rsidRPr="00520613">
        <w:rPr>
          <w:rFonts w:asciiTheme="minorBidi" w:hAnsiTheme="minorBidi" w:cstheme="minorBidi"/>
          <w:rtl/>
        </w:rPr>
        <w:t xml:space="preserve">פתח </w:t>
      </w:r>
      <w:r w:rsidRPr="00520613">
        <w:rPr>
          <w:rFonts w:asciiTheme="minorBidi" w:hAnsiTheme="minorBidi" w:cstheme="minorBidi" w:hint="cs"/>
          <w:rtl/>
        </w:rPr>
        <w:t>לאורך הסמסטר.</w:t>
      </w:r>
    </w:p>
    <w:p w14:paraId="5D9744C3" w14:textId="77777777" w:rsidR="006879C4" w:rsidRPr="00520613" w:rsidRDefault="006879C4" w:rsidP="006879C4">
      <w:pPr>
        <w:rPr>
          <w:rFonts w:asciiTheme="minorBidi" w:hAnsiTheme="minorBidi" w:cstheme="minorBidi"/>
          <w:rtl/>
        </w:rPr>
      </w:pPr>
    </w:p>
    <w:p w14:paraId="5D9744C4" w14:textId="77777777" w:rsidR="00005CC6" w:rsidRPr="00520613" w:rsidRDefault="00005CC6">
      <w:pPr>
        <w:suppressAutoHyphens w:val="0"/>
        <w:bidi w:val="0"/>
        <w:spacing w:before="0" w:after="0" w:line="240" w:lineRule="auto"/>
        <w:jc w:val="left"/>
        <w:rPr>
          <w:rFonts w:asciiTheme="minorBidi" w:hAnsiTheme="minorBidi" w:cstheme="minorBidi"/>
          <w:b/>
          <w:bCs/>
          <w:sz w:val="28"/>
          <w:szCs w:val="32"/>
          <w:rtl/>
        </w:rPr>
      </w:pPr>
      <w:r w:rsidRPr="00520613">
        <w:rPr>
          <w:rFonts w:asciiTheme="minorBidi" w:hAnsiTheme="minorBidi" w:cstheme="minorBidi"/>
          <w:b/>
          <w:bCs/>
          <w:sz w:val="28"/>
          <w:szCs w:val="32"/>
          <w:rtl/>
        </w:rPr>
        <w:br w:type="page"/>
      </w:r>
    </w:p>
    <w:p w14:paraId="6FEE0F5E" w14:textId="77777777" w:rsidR="009C0124" w:rsidRPr="00520613" w:rsidRDefault="0089131C" w:rsidP="009C0124">
      <w:pPr>
        <w:rPr>
          <w:rFonts w:asciiTheme="minorBidi" w:hAnsiTheme="minorBidi" w:cstheme="minorBidi"/>
          <w:b/>
          <w:bCs/>
          <w:u w:val="single"/>
          <w:rtl/>
        </w:rPr>
      </w:pPr>
      <w:r w:rsidRPr="00520613">
        <w:rPr>
          <w:rFonts w:asciiTheme="minorBidi" w:hAnsiTheme="minorBidi" w:cstheme="minorBidi" w:hint="cs"/>
          <w:b/>
          <w:bCs/>
          <w:sz w:val="28"/>
          <w:szCs w:val="32"/>
          <w:u w:val="single"/>
          <w:rtl/>
        </w:rPr>
        <w:lastRenderedPageBreak/>
        <w:t>חלק 1</w:t>
      </w:r>
      <w:r w:rsidR="00D5210D" w:rsidRPr="00520613">
        <w:rPr>
          <w:rFonts w:asciiTheme="minorBidi" w:hAnsiTheme="minorBidi" w:cstheme="minorBidi" w:hint="cs"/>
          <w:b/>
          <w:bCs/>
          <w:sz w:val="28"/>
          <w:szCs w:val="32"/>
          <w:u w:val="single"/>
          <w:rtl/>
        </w:rPr>
        <w:t xml:space="preserve">: מבוסס על </w:t>
      </w:r>
      <w:r w:rsidR="00CC3519" w:rsidRPr="00520613">
        <w:rPr>
          <w:rFonts w:asciiTheme="minorBidi" w:hAnsiTheme="minorBidi" w:cstheme="minorBidi" w:hint="cs"/>
          <w:b/>
          <w:bCs/>
          <w:sz w:val="28"/>
          <w:szCs w:val="32"/>
          <w:u w:val="single"/>
          <w:rtl/>
        </w:rPr>
        <w:t xml:space="preserve">הנושאים הבאים בלבד: הורשה, פולימורפיזם והמחלקה </w:t>
      </w:r>
      <w:r w:rsidR="00CC3519" w:rsidRPr="00520613">
        <w:rPr>
          <w:rFonts w:asciiTheme="minorBidi" w:hAnsiTheme="minorBidi" w:cstheme="minorBidi"/>
          <w:b/>
          <w:bCs/>
          <w:sz w:val="28"/>
          <w:szCs w:val="32"/>
          <w:u w:val="single"/>
        </w:rPr>
        <w:t>Object</w:t>
      </w:r>
      <w:r w:rsidR="00D5210D" w:rsidRPr="00520613">
        <w:rPr>
          <w:rFonts w:asciiTheme="minorBidi" w:hAnsiTheme="minorBidi" w:cstheme="minorBidi" w:hint="cs"/>
          <w:b/>
          <w:bCs/>
          <w:sz w:val="28"/>
          <w:szCs w:val="32"/>
          <w:u w:val="single"/>
          <w:rtl/>
        </w:rPr>
        <w:t xml:space="preserve"> </w:t>
      </w:r>
    </w:p>
    <w:p w14:paraId="5BB5729C" w14:textId="77777777" w:rsidR="009C0124" w:rsidRPr="00520613" w:rsidRDefault="009C0124" w:rsidP="009C0124">
      <w:pPr>
        <w:rPr>
          <w:rFonts w:asciiTheme="minorBidi" w:hAnsiTheme="minorBidi" w:cstheme="minorBidi"/>
          <w:b/>
          <w:bCs/>
          <w:u w:val="single"/>
          <w:rtl/>
        </w:rPr>
      </w:pPr>
    </w:p>
    <w:p w14:paraId="5D9744C6" w14:textId="4EE9A3DD" w:rsidR="005A7D0D" w:rsidRPr="00520613" w:rsidRDefault="005A7D0D" w:rsidP="009C0124">
      <w:pPr>
        <w:rPr>
          <w:rFonts w:asciiTheme="minorBidi" w:hAnsiTheme="minorBidi" w:cstheme="minorBidi"/>
          <w:b/>
          <w:bCs/>
          <w:sz w:val="24"/>
          <w:szCs w:val="28"/>
          <w:u w:val="single"/>
        </w:rPr>
      </w:pPr>
      <w:r w:rsidRPr="00520613">
        <w:rPr>
          <w:rFonts w:asciiTheme="minorBidi" w:hAnsiTheme="minorBidi" w:cstheme="minorBidi"/>
          <w:b/>
          <w:bCs/>
          <w:sz w:val="24"/>
          <w:szCs w:val="28"/>
          <w:u w:val="single"/>
          <w:rtl/>
        </w:rPr>
        <w:t xml:space="preserve">תיאור </w:t>
      </w:r>
      <w:r w:rsidR="00CB07BA" w:rsidRPr="00520613">
        <w:rPr>
          <w:rFonts w:asciiTheme="minorBidi" w:hAnsiTheme="minorBidi" w:cstheme="minorBidi"/>
          <w:b/>
          <w:bCs/>
          <w:sz w:val="24"/>
          <w:szCs w:val="28"/>
          <w:u w:val="single"/>
          <w:rtl/>
        </w:rPr>
        <w:t>המערכת</w:t>
      </w:r>
      <w:r w:rsidR="00114BAF" w:rsidRPr="00520613">
        <w:rPr>
          <w:rFonts w:asciiTheme="minorBidi" w:hAnsiTheme="minorBidi" w:cstheme="minorBidi" w:hint="cs"/>
          <w:b/>
          <w:bCs/>
          <w:sz w:val="24"/>
          <w:szCs w:val="28"/>
          <w:u w:val="single"/>
          <w:rtl/>
        </w:rPr>
        <w:t xml:space="preserve"> </w:t>
      </w:r>
      <w:r w:rsidR="00114BAF" w:rsidRPr="00520613">
        <w:rPr>
          <w:rFonts w:asciiTheme="minorBidi" w:hAnsiTheme="minorBidi" w:cstheme="minorBidi"/>
          <w:b/>
          <w:bCs/>
          <w:sz w:val="24"/>
          <w:szCs w:val="28"/>
          <w:u w:val="single"/>
          <w:rtl/>
        </w:rPr>
        <w:t>–</w:t>
      </w:r>
      <w:r w:rsidR="00114BAF" w:rsidRPr="00520613">
        <w:rPr>
          <w:rFonts w:asciiTheme="minorBidi" w:hAnsiTheme="minorBidi" w:cstheme="minorBidi" w:hint="cs"/>
          <w:b/>
          <w:bCs/>
          <w:sz w:val="24"/>
          <w:szCs w:val="28"/>
          <w:u w:val="single"/>
          <w:rtl/>
        </w:rPr>
        <w:t xml:space="preserve"> ניהול מערכת בחירות</w:t>
      </w:r>
      <w:r w:rsidR="009C0124" w:rsidRPr="00520613">
        <w:rPr>
          <w:rFonts w:asciiTheme="minorBidi" w:hAnsiTheme="minorBidi" w:cstheme="minorBidi" w:hint="cs"/>
          <w:b/>
          <w:bCs/>
          <w:sz w:val="24"/>
          <w:szCs w:val="28"/>
          <w:u w:val="single"/>
          <w:rtl/>
        </w:rPr>
        <w:t xml:space="preserve"> בתקופת הקורונה</w:t>
      </w:r>
    </w:p>
    <w:p w14:paraId="5D9744C7" w14:textId="77777777" w:rsidR="007C1CFF" w:rsidRPr="00520613" w:rsidRDefault="0089131C" w:rsidP="00152347">
      <w:pPr>
        <w:rPr>
          <w:rFonts w:asciiTheme="minorBidi" w:hAnsiTheme="minorBidi" w:cstheme="minorBidi"/>
          <w:sz w:val="24"/>
          <w:rtl/>
        </w:rPr>
      </w:pPr>
      <w:r w:rsidRPr="00520613">
        <w:rPr>
          <w:rFonts w:asciiTheme="minorBidi" w:hAnsiTheme="minorBidi" w:cstheme="minorBidi" w:hint="cs"/>
          <w:sz w:val="24"/>
          <w:rtl/>
        </w:rPr>
        <w:t>במדינה אנונימית במזרח התיכון ישנן בחירות בממוצע פעם ב- 3 חודשים. לצורך כך החליטו להתייעל ולמחשב את המערכת של ניהול סבב הבחירות.</w:t>
      </w:r>
    </w:p>
    <w:p w14:paraId="5D9744C8" w14:textId="77777777" w:rsidR="001704C3" w:rsidRPr="00520613" w:rsidRDefault="0089131C" w:rsidP="001704C3">
      <w:pPr>
        <w:rPr>
          <w:rFonts w:asciiTheme="minorBidi" w:hAnsiTheme="minorBidi" w:cstheme="minorBidi"/>
          <w:sz w:val="24"/>
          <w:rtl/>
        </w:rPr>
      </w:pPr>
      <w:r w:rsidRPr="00520613">
        <w:rPr>
          <w:rFonts w:asciiTheme="minorBidi" w:hAnsiTheme="minorBidi" w:cstheme="minorBidi" w:hint="cs"/>
          <w:sz w:val="24"/>
          <w:rtl/>
        </w:rPr>
        <w:t>לכל סבב בחירות יש לשמור את</w:t>
      </w:r>
      <w:r w:rsidR="001704C3" w:rsidRPr="00520613">
        <w:rPr>
          <w:rFonts w:asciiTheme="minorBidi" w:hAnsiTheme="minorBidi" w:cstheme="minorBidi" w:hint="cs"/>
          <w:sz w:val="24"/>
          <w:rtl/>
        </w:rPr>
        <w:t xml:space="preserve"> הנתונים הבאים:</w:t>
      </w:r>
    </w:p>
    <w:p w14:paraId="5D9744C9" w14:textId="77777777" w:rsidR="00D5210D" w:rsidRPr="00520613" w:rsidRDefault="00D5210D" w:rsidP="00675212">
      <w:pPr>
        <w:pStyle w:val="ListParagraph"/>
        <w:numPr>
          <w:ilvl w:val="0"/>
          <w:numId w:val="32"/>
        </w:numPr>
        <w:jc w:val="left"/>
        <w:rPr>
          <w:rFonts w:asciiTheme="minorBidi" w:hAnsiTheme="minorBidi" w:cstheme="minorBidi"/>
          <w:sz w:val="24"/>
        </w:rPr>
      </w:pPr>
      <w:r w:rsidRPr="00520613">
        <w:rPr>
          <w:rFonts w:asciiTheme="minorBidi" w:hAnsiTheme="minorBidi" w:cstheme="minorBidi" w:hint="cs"/>
          <w:sz w:val="24"/>
          <w:rtl/>
        </w:rPr>
        <w:t>חודש ושנה בה מתקיים סבב הבחירות</w:t>
      </w:r>
    </w:p>
    <w:p w14:paraId="5D9744CA" w14:textId="2170D0A0" w:rsidR="001704C3" w:rsidRPr="00520613" w:rsidRDefault="0089131C" w:rsidP="00675212">
      <w:pPr>
        <w:pStyle w:val="ListParagraph"/>
        <w:numPr>
          <w:ilvl w:val="0"/>
          <w:numId w:val="32"/>
        </w:numPr>
        <w:jc w:val="left"/>
        <w:rPr>
          <w:rFonts w:asciiTheme="minorBidi" w:hAnsiTheme="minorBidi" w:cstheme="minorBidi"/>
          <w:sz w:val="24"/>
          <w:rtl/>
        </w:rPr>
      </w:pPr>
      <w:r w:rsidRPr="00520613">
        <w:rPr>
          <w:rFonts w:asciiTheme="minorBidi" w:hAnsiTheme="minorBidi" w:cstheme="minorBidi" w:hint="cs"/>
          <w:sz w:val="24"/>
          <w:rtl/>
        </w:rPr>
        <w:t>פנקס הבוחרים, שזוהי רשימת האזרחים הרשאים לבחור</w:t>
      </w:r>
      <w:r w:rsidR="001704C3" w:rsidRPr="00520613">
        <w:rPr>
          <w:rFonts w:asciiTheme="minorBidi" w:hAnsiTheme="minorBidi" w:cstheme="minorBidi" w:hint="cs"/>
          <w:sz w:val="24"/>
          <w:rtl/>
        </w:rPr>
        <w:t xml:space="preserve">. לכל </w:t>
      </w:r>
      <w:r w:rsidR="00675212" w:rsidRPr="00520613">
        <w:rPr>
          <w:rFonts w:asciiTheme="minorBidi" w:hAnsiTheme="minorBidi" w:cstheme="minorBidi" w:hint="cs"/>
          <w:sz w:val="24"/>
          <w:rtl/>
        </w:rPr>
        <w:t xml:space="preserve">אזרח יש לשמור את שמו, </w:t>
      </w:r>
      <w:r w:rsidR="001704C3" w:rsidRPr="00520613">
        <w:rPr>
          <w:rFonts w:asciiTheme="minorBidi" w:hAnsiTheme="minorBidi" w:cstheme="minorBidi" w:hint="cs"/>
          <w:sz w:val="24"/>
          <w:rtl/>
        </w:rPr>
        <w:t>את מספר תעודת הזהות שלו</w:t>
      </w:r>
      <w:r w:rsidR="00D5210D" w:rsidRPr="00520613">
        <w:rPr>
          <w:rFonts w:asciiTheme="minorBidi" w:hAnsiTheme="minorBidi" w:cstheme="minorBidi" w:hint="cs"/>
          <w:sz w:val="24"/>
          <w:rtl/>
        </w:rPr>
        <w:t>, את שנת הלידה שלו</w:t>
      </w:r>
      <w:r w:rsidR="00675212" w:rsidRPr="00520613">
        <w:rPr>
          <w:rFonts w:asciiTheme="minorBidi" w:hAnsiTheme="minorBidi" w:cstheme="minorBidi" w:hint="cs"/>
          <w:sz w:val="24"/>
          <w:rtl/>
        </w:rPr>
        <w:t xml:space="preserve"> ואת הקלפי אליה הוא משויך.</w:t>
      </w:r>
      <w:r w:rsidR="0074016B" w:rsidRPr="00520613">
        <w:rPr>
          <w:rFonts w:asciiTheme="minorBidi" w:hAnsiTheme="minorBidi" w:cstheme="minorBidi" w:hint="cs"/>
          <w:sz w:val="24"/>
          <w:rtl/>
        </w:rPr>
        <w:t xml:space="preserve"> אבל, וירוס הקורונה הגיע גם לפה, ולכן הוסיפו לאזרח שדה המעיד האם הוא בבידוד.</w:t>
      </w:r>
    </w:p>
    <w:p w14:paraId="5D9744CB" w14:textId="7033BC51" w:rsidR="002E48B8" w:rsidRPr="00520613" w:rsidRDefault="0089131C" w:rsidP="005C4C6B">
      <w:pPr>
        <w:pStyle w:val="ListParagraph"/>
        <w:numPr>
          <w:ilvl w:val="0"/>
          <w:numId w:val="32"/>
        </w:numPr>
        <w:jc w:val="left"/>
        <w:rPr>
          <w:rFonts w:asciiTheme="minorBidi" w:hAnsiTheme="minorBidi" w:cstheme="minorBidi"/>
          <w:sz w:val="24"/>
          <w:rtl/>
        </w:rPr>
      </w:pPr>
      <w:r w:rsidRPr="00520613">
        <w:rPr>
          <w:rFonts w:asciiTheme="minorBidi" w:hAnsiTheme="minorBidi" w:cstheme="minorBidi" w:hint="cs"/>
          <w:sz w:val="24"/>
          <w:rtl/>
        </w:rPr>
        <w:t>רשימת המפלגות המועמדות בסבב הבחירות</w:t>
      </w:r>
      <w:r w:rsidR="002E48B8" w:rsidRPr="00520613">
        <w:rPr>
          <w:rFonts w:asciiTheme="minorBidi" w:hAnsiTheme="minorBidi" w:cstheme="minorBidi" w:hint="cs"/>
          <w:sz w:val="24"/>
          <w:rtl/>
        </w:rPr>
        <w:t>: לכל מפלגה יש לשמור את שמה, לאיזה פלג היא שייכת (שמאל, ימין או מרכז), תאריך יצירת המפלגה ואת רשימת המועמדים מטעם המפלגה, ממוינת לפי סדר הפריימריז במפלגה</w:t>
      </w:r>
      <w:r w:rsidR="005C4C6B" w:rsidRPr="00520613">
        <w:rPr>
          <w:rFonts w:asciiTheme="minorBidi" w:hAnsiTheme="minorBidi" w:cstheme="minorBidi" w:hint="cs"/>
          <w:sz w:val="24"/>
          <w:rtl/>
        </w:rPr>
        <w:t xml:space="preserve"> (כל </w:t>
      </w:r>
      <w:r w:rsidR="00CE36B0" w:rsidRPr="00520613">
        <w:rPr>
          <w:rFonts w:asciiTheme="minorBidi" w:hAnsiTheme="minorBidi" w:cstheme="minorBidi" w:hint="cs"/>
          <w:sz w:val="24"/>
          <w:rtl/>
        </w:rPr>
        <w:t>מועמד</w:t>
      </w:r>
      <w:r w:rsidR="005C4C6B" w:rsidRPr="00520613">
        <w:rPr>
          <w:rFonts w:asciiTheme="minorBidi" w:hAnsiTheme="minorBidi" w:cstheme="minorBidi" w:hint="cs"/>
          <w:sz w:val="24"/>
          <w:rtl/>
        </w:rPr>
        <w:t xml:space="preserve"> הוא אזרח</w:t>
      </w:r>
      <w:r w:rsidR="00C34F3B" w:rsidRPr="00520613">
        <w:rPr>
          <w:rFonts w:asciiTheme="minorBidi" w:hAnsiTheme="minorBidi" w:cstheme="minorBidi" w:hint="cs"/>
          <w:sz w:val="24"/>
          <w:rtl/>
        </w:rPr>
        <w:t>, והוא צריך לדעת לאיזו מפלגה הוא שייך</w:t>
      </w:r>
      <w:r w:rsidR="00127B35" w:rsidRPr="00520613">
        <w:rPr>
          <w:rFonts w:asciiTheme="minorBidi" w:hAnsiTheme="minorBidi" w:cstheme="minorBidi" w:hint="cs"/>
          <w:sz w:val="24"/>
          <w:rtl/>
        </w:rPr>
        <w:t>. אזרח יכול להיות מועמד למפלגה אחת בלבד</w:t>
      </w:r>
      <w:r w:rsidR="005C4C6B" w:rsidRPr="00520613">
        <w:rPr>
          <w:rFonts w:asciiTheme="minorBidi" w:hAnsiTheme="minorBidi" w:cstheme="minorBidi" w:hint="cs"/>
          <w:sz w:val="24"/>
          <w:rtl/>
        </w:rPr>
        <w:t>)</w:t>
      </w:r>
      <w:r w:rsidR="002E48B8" w:rsidRPr="00520613">
        <w:rPr>
          <w:rFonts w:asciiTheme="minorBidi" w:hAnsiTheme="minorBidi" w:cstheme="minorBidi" w:hint="cs"/>
          <w:sz w:val="24"/>
          <w:rtl/>
        </w:rPr>
        <w:t xml:space="preserve">. </w:t>
      </w:r>
    </w:p>
    <w:p w14:paraId="55EA74DF" w14:textId="13B8348F" w:rsidR="005A29CF" w:rsidRPr="00520613" w:rsidRDefault="0089131C" w:rsidP="005A29CF">
      <w:pPr>
        <w:pStyle w:val="ListParagraph"/>
        <w:numPr>
          <w:ilvl w:val="0"/>
          <w:numId w:val="32"/>
        </w:numPr>
        <w:jc w:val="left"/>
        <w:rPr>
          <w:rFonts w:asciiTheme="minorBidi" w:hAnsiTheme="minorBidi" w:cstheme="minorBidi"/>
          <w:sz w:val="24"/>
          <w:rtl/>
        </w:rPr>
      </w:pPr>
      <w:r w:rsidRPr="00520613">
        <w:rPr>
          <w:rFonts w:asciiTheme="minorBidi" w:hAnsiTheme="minorBidi" w:cstheme="minorBidi" w:hint="cs"/>
          <w:sz w:val="24"/>
          <w:rtl/>
        </w:rPr>
        <w:t>תיבות הקלפי שיהיו. לכל תיבת קלפי יש מספר סידורי</w:t>
      </w:r>
      <w:r w:rsidR="00AA4FDF" w:rsidRPr="00520613">
        <w:rPr>
          <w:rFonts w:asciiTheme="minorBidi" w:hAnsiTheme="minorBidi" w:cstheme="minorBidi" w:hint="cs"/>
          <w:sz w:val="24"/>
          <w:rtl/>
        </w:rPr>
        <w:t xml:space="preserve"> הניתן אוטומטית</w:t>
      </w:r>
      <w:r w:rsidR="001704C3" w:rsidRPr="00520613">
        <w:rPr>
          <w:rFonts w:asciiTheme="minorBidi" w:hAnsiTheme="minorBidi" w:cstheme="minorBidi" w:hint="cs"/>
          <w:sz w:val="24"/>
          <w:rtl/>
        </w:rPr>
        <w:t>, כתובת בה היא ממוקמת</w:t>
      </w:r>
      <w:r w:rsidR="005C4C6B" w:rsidRPr="00520613">
        <w:rPr>
          <w:rFonts w:asciiTheme="minorBidi" w:hAnsiTheme="minorBidi" w:cstheme="minorBidi" w:hint="cs"/>
          <w:sz w:val="24"/>
          <w:rtl/>
        </w:rPr>
        <w:t xml:space="preserve">, </w:t>
      </w:r>
      <w:r w:rsidR="001704C3" w:rsidRPr="00520613">
        <w:rPr>
          <w:rFonts w:asciiTheme="minorBidi" w:hAnsiTheme="minorBidi" w:cstheme="minorBidi" w:hint="cs"/>
          <w:sz w:val="24"/>
          <w:rtl/>
        </w:rPr>
        <w:t>רשימת האזרחים הרשאים להצביע בה</w:t>
      </w:r>
      <w:r w:rsidR="005C4C6B" w:rsidRPr="00520613">
        <w:rPr>
          <w:rFonts w:asciiTheme="minorBidi" w:hAnsiTheme="minorBidi" w:cstheme="minorBidi" w:hint="cs"/>
          <w:sz w:val="24"/>
          <w:rtl/>
        </w:rPr>
        <w:t>, אחוז המצביעים בה מכלל רשימת האזרחים המשויכים אליה וכן את תוצאות הבחירות בה: כמה אזרחים בחרו בכל מפלגה.</w:t>
      </w:r>
      <w:r w:rsidR="005A29CF" w:rsidRPr="00520613">
        <w:rPr>
          <w:rFonts w:asciiTheme="minorBidi" w:hAnsiTheme="minorBidi" w:cstheme="minorBidi" w:hint="cs"/>
          <w:sz w:val="24"/>
          <w:rtl/>
        </w:rPr>
        <w:t xml:space="preserve"> </w:t>
      </w:r>
    </w:p>
    <w:p w14:paraId="75B877BB" w14:textId="692F52A4" w:rsidR="005A29CF" w:rsidRPr="00520613" w:rsidRDefault="00AA31FE" w:rsidP="0074016B">
      <w:pPr>
        <w:pStyle w:val="ListParagraph"/>
        <w:jc w:val="left"/>
        <w:rPr>
          <w:rFonts w:asciiTheme="minorBidi" w:hAnsiTheme="minorBidi" w:cstheme="minorBidi"/>
          <w:sz w:val="24"/>
          <w:rtl/>
        </w:rPr>
      </w:pPr>
      <w:r w:rsidRPr="00520613">
        <w:rPr>
          <w:rFonts w:asciiTheme="minorBidi" w:hAnsiTheme="minorBidi" w:cstheme="minorBidi" w:hint="cs"/>
          <w:sz w:val="24"/>
          <w:rtl/>
        </w:rPr>
        <w:t xml:space="preserve">חוץ מקלפי רגילה, </w:t>
      </w:r>
      <w:r w:rsidR="0074016B" w:rsidRPr="00520613">
        <w:rPr>
          <w:rFonts w:asciiTheme="minorBidi" w:hAnsiTheme="minorBidi" w:cstheme="minorBidi" w:hint="cs"/>
          <w:sz w:val="24"/>
          <w:rtl/>
        </w:rPr>
        <w:t>ישנן</w:t>
      </w:r>
      <w:r w:rsidR="005A29CF" w:rsidRPr="00520613">
        <w:rPr>
          <w:rFonts w:asciiTheme="minorBidi" w:hAnsiTheme="minorBidi" w:cstheme="minorBidi" w:hint="cs"/>
          <w:sz w:val="24"/>
          <w:rtl/>
        </w:rPr>
        <w:t xml:space="preserve"> </w:t>
      </w:r>
      <w:r w:rsidRPr="00520613">
        <w:rPr>
          <w:rFonts w:asciiTheme="minorBidi" w:hAnsiTheme="minorBidi" w:cstheme="minorBidi" w:hint="cs"/>
          <w:sz w:val="24"/>
          <w:rtl/>
        </w:rPr>
        <w:t>שתי</w:t>
      </w:r>
      <w:r w:rsidR="005A29CF" w:rsidRPr="00520613">
        <w:rPr>
          <w:rFonts w:asciiTheme="minorBidi" w:hAnsiTheme="minorBidi" w:cstheme="minorBidi" w:hint="cs"/>
          <w:sz w:val="24"/>
          <w:rtl/>
        </w:rPr>
        <w:t xml:space="preserve"> סוגי קלפיות</w:t>
      </w:r>
      <w:r w:rsidRPr="00520613">
        <w:rPr>
          <w:rFonts w:asciiTheme="minorBidi" w:hAnsiTheme="minorBidi" w:cstheme="minorBidi" w:hint="cs"/>
          <w:sz w:val="24"/>
          <w:rtl/>
        </w:rPr>
        <w:t xml:space="preserve"> נוספות</w:t>
      </w:r>
      <w:r w:rsidR="00637645" w:rsidRPr="00520613">
        <w:rPr>
          <w:rFonts w:asciiTheme="minorBidi" w:hAnsiTheme="minorBidi" w:cstheme="minorBidi" w:hint="cs"/>
          <w:sz w:val="24"/>
          <w:rtl/>
        </w:rPr>
        <w:t>:</w:t>
      </w:r>
    </w:p>
    <w:p w14:paraId="40D62DE1" w14:textId="77777777" w:rsidR="005A29CF" w:rsidRPr="00520613" w:rsidRDefault="005A29CF" w:rsidP="0074016B">
      <w:pPr>
        <w:pStyle w:val="ListParagraph"/>
        <w:numPr>
          <w:ilvl w:val="0"/>
          <w:numId w:val="34"/>
        </w:numPr>
        <w:ind w:left="1440"/>
        <w:jc w:val="left"/>
        <w:rPr>
          <w:rFonts w:asciiTheme="minorBidi" w:hAnsiTheme="minorBidi" w:cstheme="minorBidi"/>
          <w:sz w:val="24"/>
          <w:rtl/>
        </w:rPr>
      </w:pPr>
      <w:r w:rsidRPr="00520613">
        <w:rPr>
          <w:rFonts w:asciiTheme="minorBidi" w:hAnsiTheme="minorBidi" w:cstheme="minorBidi" w:hint="cs"/>
          <w:i/>
          <w:iCs/>
          <w:sz w:val="24"/>
          <w:rtl/>
        </w:rPr>
        <w:t>קלפיות קורונה</w:t>
      </w:r>
      <w:r w:rsidRPr="00520613">
        <w:rPr>
          <w:rFonts w:asciiTheme="minorBidi" w:hAnsiTheme="minorBidi" w:cstheme="minorBidi" w:hint="cs"/>
          <w:sz w:val="24"/>
          <w:rtl/>
        </w:rPr>
        <w:t xml:space="preserve">: יכול להצביע בהן רק אזרח שנמצא בבידוד, ויש לוודא שכל מי שמגיע להצביע בהן, לבוש היטב בחליפת מיגון. </w:t>
      </w:r>
    </w:p>
    <w:p w14:paraId="73AAEEC5" w14:textId="77777777" w:rsidR="005A29CF" w:rsidRPr="00520613" w:rsidRDefault="005A29CF" w:rsidP="0074016B">
      <w:pPr>
        <w:pStyle w:val="ListParagraph"/>
        <w:numPr>
          <w:ilvl w:val="0"/>
          <w:numId w:val="34"/>
        </w:numPr>
        <w:ind w:left="1440"/>
        <w:jc w:val="left"/>
        <w:rPr>
          <w:rFonts w:asciiTheme="minorBidi" w:hAnsiTheme="minorBidi" w:cstheme="minorBidi"/>
          <w:sz w:val="24"/>
          <w:rtl/>
        </w:rPr>
      </w:pPr>
      <w:r w:rsidRPr="00520613">
        <w:rPr>
          <w:rFonts w:asciiTheme="minorBidi" w:hAnsiTheme="minorBidi" w:cstheme="minorBidi" w:hint="cs"/>
          <w:i/>
          <w:iCs/>
          <w:sz w:val="24"/>
          <w:rtl/>
        </w:rPr>
        <w:t>קלפיות צבאיות</w:t>
      </w:r>
      <w:r w:rsidRPr="00520613">
        <w:rPr>
          <w:rFonts w:asciiTheme="minorBidi" w:hAnsiTheme="minorBidi" w:cstheme="minorBidi" w:hint="cs"/>
          <w:sz w:val="24"/>
          <w:rtl/>
        </w:rPr>
        <w:t>: בהן רשאים להצביע רק חיילים. לצורך הפשטות, נגדיר כי חייל הוא כל מי שגילו בין 18 ל- 21.</w:t>
      </w:r>
    </w:p>
    <w:p w14:paraId="00AFDB0E" w14:textId="77777777" w:rsidR="005A29CF" w:rsidRPr="00520613" w:rsidRDefault="005A29CF" w:rsidP="005A29CF">
      <w:pPr>
        <w:jc w:val="left"/>
        <w:rPr>
          <w:rFonts w:asciiTheme="minorBidi" w:hAnsiTheme="minorBidi" w:cstheme="minorBidi"/>
          <w:sz w:val="24"/>
        </w:rPr>
      </w:pPr>
    </w:p>
    <w:p w14:paraId="5D9744CD" w14:textId="77777777" w:rsidR="00675212" w:rsidRPr="00520613" w:rsidRDefault="00675212" w:rsidP="00675212">
      <w:pPr>
        <w:rPr>
          <w:rFonts w:asciiTheme="minorBidi" w:hAnsiTheme="minorBidi" w:cstheme="minorBidi"/>
          <w:sz w:val="24"/>
          <w:rtl/>
        </w:rPr>
      </w:pPr>
      <w:r w:rsidRPr="00520613">
        <w:rPr>
          <w:rFonts w:asciiTheme="minorBidi" w:hAnsiTheme="minorBidi" w:cstheme="minorBidi"/>
          <w:sz w:val="24"/>
          <w:rtl/>
        </w:rPr>
        <w:t xml:space="preserve">בחלק זה יש לכתוב תפריט אינטראקטיבי </w:t>
      </w:r>
      <w:r w:rsidRPr="00520613">
        <w:rPr>
          <w:rFonts w:asciiTheme="minorBidi" w:hAnsiTheme="minorBidi" w:cstheme="minorBidi" w:hint="cs"/>
          <w:sz w:val="24"/>
          <w:rtl/>
        </w:rPr>
        <w:t xml:space="preserve">החוזר על עצמו, </w:t>
      </w:r>
      <w:r w:rsidRPr="00520613">
        <w:rPr>
          <w:rFonts w:asciiTheme="minorBidi" w:hAnsiTheme="minorBidi" w:cstheme="minorBidi"/>
          <w:sz w:val="24"/>
          <w:rtl/>
        </w:rPr>
        <w:t>המאפשר את הפעולות הבאות</w:t>
      </w:r>
      <w:r w:rsidRPr="00520613">
        <w:rPr>
          <w:rFonts w:asciiTheme="minorBidi" w:hAnsiTheme="minorBidi" w:cstheme="minorBidi" w:hint="cs"/>
          <w:sz w:val="24"/>
          <w:rtl/>
        </w:rPr>
        <w:t>:</w:t>
      </w:r>
    </w:p>
    <w:p w14:paraId="5D9744CE" w14:textId="77777777" w:rsidR="002E48B8" w:rsidRPr="00520613" w:rsidRDefault="00675212"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הוספת קלפי</w:t>
      </w:r>
    </w:p>
    <w:p w14:paraId="5D9744CF" w14:textId="77777777" w:rsidR="00675212" w:rsidRPr="00520613" w:rsidRDefault="00675212"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הוספת אזרח</w:t>
      </w:r>
    </w:p>
    <w:p w14:paraId="5D9744D0" w14:textId="77777777" w:rsidR="00675212" w:rsidRPr="00520613" w:rsidRDefault="00675212"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הוספת מפלגה</w:t>
      </w:r>
    </w:p>
    <w:p w14:paraId="5D9744D1" w14:textId="77777777" w:rsidR="00675212" w:rsidRPr="00520613" w:rsidRDefault="00675212"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 xml:space="preserve">הוספת אזרח כמועמד </w:t>
      </w:r>
      <w:r w:rsidR="005C4C6B" w:rsidRPr="00520613">
        <w:rPr>
          <w:rFonts w:asciiTheme="minorBidi" w:hAnsiTheme="minorBidi" w:cstheme="minorBidi" w:hint="cs"/>
          <w:sz w:val="24"/>
          <w:rtl/>
        </w:rPr>
        <w:t>מטעם מפלגה מסוימת</w:t>
      </w:r>
    </w:p>
    <w:p w14:paraId="5D9744D2" w14:textId="77777777" w:rsidR="00D5210D" w:rsidRPr="00520613" w:rsidRDefault="00D5210D"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הצגת כל הקלפיות</w:t>
      </w:r>
    </w:p>
    <w:p w14:paraId="5D9744D3" w14:textId="77777777" w:rsidR="00D5210D" w:rsidRPr="00520613" w:rsidRDefault="00D5210D"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lastRenderedPageBreak/>
        <w:t>הצגת כל האזרחים</w:t>
      </w:r>
    </w:p>
    <w:p w14:paraId="5D9744D4" w14:textId="77777777" w:rsidR="00D5210D" w:rsidRPr="00520613" w:rsidRDefault="00D5210D" w:rsidP="00675212">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הצגת כל המפלגות</w:t>
      </w:r>
    </w:p>
    <w:p w14:paraId="5D9744D5" w14:textId="77777777" w:rsidR="005C4C6B" w:rsidRPr="00520613" w:rsidRDefault="005C4C6B" w:rsidP="005C4C6B">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בחירות: יש לעבור על כל האזרחים ועבור כל אחד לשאול האם ברצונו להצביע. אם כן, עליו לבחור המפלגה ולעדכן את בחירתו בקלפי אליה הוא משויך.</w:t>
      </w:r>
    </w:p>
    <w:p w14:paraId="5D9744D6" w14:textId="77777777" w:rsidR="005C4C6B" w:rsidRPr="00520613" w:rsidRDefault="005C4C6B" w:rsidP="005C4C6B">
      <w:pPr>
        <w:pStyle w:val="ListParagraph"/>
        <w:numPr>
          <w:ilvl w:val="0"/>
          <w:numId w:val="33"/>
        </w:numPr>
        <w:jc w:val="left"/>
        <w:rPr>
          <w:rFonts w:asciiTheme="minorBidi" w:hAnsiTheme="minorBidi" w:cstheme="minorBidi"/>
          <w:sz w:val="24"/>
        </w:rPr>
      </w:pPr>
      <w:r w:rsidRPr="00520613">
        <w:rPr>
          <w:rFonts w:asciiTheme="minorBidi" w:hAnsiTheme="minorBidi" w:cstheme="minorBidi" w:hint="cs"/>
          <w:sz w:val="24"/>
          <w:rtl/>
        </w:rPr>
        <w:t>הצגת תוצאות הבחירות: הצגת מספר הקולות שכל מפלגה קיבלה מכל קלפי, ולבסוף להציג כמה קולות בסה"כ קיבלה כל מפלגה.</w:t>
      </w:r>
    </w:p>
    <w:p w14:paraId="5D9744D7" w14:textId="77777777" w:rsidR="009A4F3C" w:rsidRPr="00520613" w:rsidRDefault="009A4F3C" w:rsidP="005C4C6B">
      <w:pPr>
        <w:pStyle w:val="ListParagraph"/>
        <w:numPr>
          <w:ilvl w:val="0"/>
          <w:numId w:val="33"/>
        </w:numPr>
        <w:jc w:val="left"/>
        <w:rPr>
          <w:rFonts w:asciiTheme="minorBidi" w:hAnsiTheme="minorBidi" w:cstheme="minorBidi"/>
          <w:sz w:val="24"/>
          <w:rtl/>
        </w:rPr>
      </w:pPr>
      <w:r w:rsidRPr="00520613">
        <w:rPr>
          <w:rFonts w:asciiTheme="minorBidi" w:hAnsiTheme="minorBidi" w:cstheme="minorBidi" w:hint="cs"/>
          <w:sz w:val="24"/>
          <w:rtl/>
        </w:rPr>
        <w:t>יציאה מהתפריט</w:t>
      </w:r>
    </w:p>
    <w:p w14:paraId="5D9744D8" w14:textId="77777777" w:rsidR="00675212" w:rsidRPr="00520613" w:rsidRDefault="00675212" w:rsidP="002E48B8">
      <w:pPr>
        <w:jc w:val="left"/>
        <w:rPr>
          <w:rFonts w:asciiTheme="minorBidi" w:hAnsiTheme="minorBidi" w:cstheme="minorBidi"/>
          <w:sz w:val="24"/>
          <w:rtl/>
        </w:rPr>
      </w:pPr>
    </w:p>
    <w:p w14:paraId="5D9744D9" w14:textId="35C0B4F0" w:rsidR="00675212" w:rsidRPr="00520613" w:rsidRDefault="00675212" w:rsidP="002E48B8">
      <w:pPr>
        <w:jc w:val="left"/>
        <w:rPr>
          <w:rFonts w:asciiTheme="minorBidi" w:hAnsiTheme="minorBidi" w:cstheme="minorBidi"/>
          <w:sz w:val="24"/>
          <w:rtl/>
        </w:rPr>
      </w:pPr>
      <w:r w:rsidRPr="00520613">
        <w:rPr>
          <w:rFonts w:asciiTheme="minorBidi" w:hAnsiTheme="minorBidi" w:cstheme="minorBidi" w:hint="cs"/>
          <w:sz w:val="24"/>
          <w:rtl/>
        </w:rPr>
        <w:t xml:space="preserve">כמו כן, לפני התפריט יש להוסיף </w:t>
      </w:r>
      <w:r w:rsidRPr="00520613">
        <w:rPr>
          <w:rFonts w:asciiTheme="minorBidi" w:hAnsiTheme="minorBidi" w:cstheme="minorBidi"/>
          <w:sz w:val="24"/>
        </w:rPr>
        <w:t>hard-coded</w:t>
      </w:r>
      <w:r w:rsidRPr="00520613">
        <w:rPr>
          <w:rFonts w:asciiTheme="minorBidi" w:hAnsiTheme="minorBidi" w:cstheme="minorBidi" w:hint="cs"/>
          <w:sz w:val="24"/>
          <w:rtl/>
        </w:rPr>
        <w:t xml:space="preserve"> לפחות 5 אזרחים, 3 מפלגות, לכל מפלגה לפחות 2 מועמדים, וכן לפחות 2 קלפיות.</w:t>
      </w:r>
      <w:r w:rsidR="00D5210D" w:rsidRPr="00520613">
        <w:rPr>
          <w:rFonts w:asciiTheme="minorBidi" w:hAnsiTheme="minorBidi" w:cstheme="minorBidi" w:hint="cs"/>
          <w:sz w:val="24"/>
          <w:rtl/>
        </w:rPr>
        <w:t xml:space="preserve"> אתחול נתוני סבב הבחירות יהיה לפני התפריט.</w:t>
      </w:r>
    </w:p>
    <w:p w14:paraId="3CEA1E8C" w14:textId="3ED3B9AD" w:rsidR="00CC3519" w:rsidRPr="00520613" w:rsidRDefault="00CC3519" w:rsidP="002E48B8">
      <w:pPr>
        <w:jc w:val="left"/>
        <w:rPr>
          <w:rFonts w:asciiTheme="minorBidi" w:hAnsiTheme="minorBidi" w:cstheme="minorBidi"/>
          <w:sz w:val="24"/>
          <w:rtl/>
        </w:rPr>
      </w:pPr>
    </w:p>
    <w:p w14:paraId="5B87002E" w14:textId="2A988CF1" w:rsidR="00CC3519" w:rsidRPr="00520613" w:rsidRDefault="00CC3519" w:rsidP="002E48B8">
      <w:pPr>
        <w:jc w:val="left"/>
        <w:rPr>
          <w:rFonts w:asciiTheme="minorBidi" w:hAnsiTheme="minorBidi" w:cstheme="minorBidi"/>
          <w:sz w:val="24"/>
          <w:rtl/>
        </w:rPr>
      </w:pPr>
      <w:r w:rsidRPr="00520613">
        <w:rPr>
          <w:rFonts w:asciiTheme="minorBidi" w:hAnsiTheme="minorBidi" w:cstheme="minorBidi" w:hint="cs"/>
          <w:sz w:val="24"/>
          <w:rtl/>
        </w:rPr>
        <w:t xml:space="preserve">עבור כל מחלקה דרסו את המתודות </w:t>
      </w:r>
      <w:r w:rsidRPr="00520613">
        <w:rPr>
          <w:rFonts w:asciiTheme="minorBidi" w:hAnsiTheme="minorBidi" w:cstheme="minorBidi"/>
          <w:sz w:val="24"/>
        </w:rPr>
        <w:t>toString</w:t>
      </w:r>
      <w:r w:rsidR="007458DD" w:rsidRPr="00520613">
        <w:rPr>
          <w:rFonts w:asciiTheme="minorBidi" w:hAnsiTheme="minorBidi" w:cstheme="minorBidi" w:hint="cs"/>
          <w:sz w:val="24"/>
          <w:rtl/>
        </w:rPr>
        <w:t xml:space="preserve"> ו- </w:t>
      </w:r>
      <w:r w:rsidR="007458DD" w:rsidRPr="00520613">
        <w:rPr>
          <w:rFonts w:asciiTheme="minorBidi" w:hAnsiTheme="minorBidi" w:cstheme="minorBidi"/>
          <w:sz w:val="24"/>
        </w:rPr>
        <w:t>equals</w:t>
      </w:r>
      <w:r w:rsidR="007458DD" w:rsidRPr="00520613">
        <w:rPr>
          <w:rFonts w:asciiTheme="minorBidi" w:hAnsiTheme="minorBidi" w:cstheme="minorBidi" w:hint="cs"/>
          <w:sz w:val="24"/>
          <w:rtl/>
        </w:rPr>
        <w:t>.</w:t>
      </w:r>
    </w:p>
    <w:p w14:paraId="2AAB45E7" w14:textId="77777777" w:rsidR="009C0124" w:rsidRPr="00520613" w:rsidRDefault="009C0124" w:rsidP="00D5210D">
      <w:pPr>
        <w:rPr>
          <w:rFonts w:asciiTheme="minorBidi" w:hAnsiTheme="minorBidi" w:cstheme="minorBidi"/>
          <w:b/>
          <w:bCs/>
          <w:sz w:val="28"/>
          <w:szCs w:val="32"/>
          <w:u w:val="single"/>
          <w:rtl/>
        </w:rPr>
      </w:pPr>
    </w:p>
    <w:p w14:paraId="5D9744DA" w14:textId="39167AD8" w:rsidR="00D5210D" w:rsidRPr="00520613" w:rsidRDefault="00D5210D" w:rsidP="00D5210D">
      <w:pPr>
        <w:rPr>
          <w:rFonts w:asciiTheme="minorBidi" w:hAnsiTheme="minorBidi" w:cstheme="minorBidi"/>
          <w:b/>
          <w:bCs/>
          <w:sz w:val="28"/>
          <w:szCs w:val="32"/>
          <w:u w:val="single"/>
          <w:rtl/>
        </w:rPr>
      </w:pPr>
      <w:r w:rsidRPr="00520613">
        <w:rPr>
          <w:rFonts w:asciiTheme="minorBidi" w:hAnsiTheme="minorBidi" w:cstheme="minorBidi" w:hint="cs"/>
          <w:b/>
          <w:bCs/>
          <w:sz w:val="28"/>
          <w:szCs w:val="32"/>
          <w:u w:val="single"/>
          <w:rtl/>
        </w:rPr>
        <w:t xml:space="preserve">חלק 2: מבוסס על </w:t>
      </w:r>
      <w:r w:rsidR="00335AC1" w:rsidRPr="00520613">
        <w:rPr>
          <w:rFonts w:asciiTheme="minorBidi" w:hAnsiTheme="minorBidi" w:cstheme="minorBidi" w:hint="cs"/>
          <w:b/>
          <w:bCs/>
          <w:sz w:val="28"/>
          <w:szCs w:val="32"/>
          <w:u w:val="single"/>
          <w:rtl/>
        </w:rPr>
        <w:t>הנושאים הבאים בלבד: חריגות</w:t>
      </w:r>
      <w:r w:rsidR="007C04F1" w:rsidRPr="00520613">
        <w:rPr>
          <w:rFonts w:asciiTheme="minorBidi" w:hAnsiTheme="minorBidi" w:cstheme="minorBidi" w:hint="cs"/>
          <w:b/>
          <w:bCs/>
          <w:sz w:val="28"/>
          <w:szCs w:val="32"/>
          <w:u w:val="single"/>
          <w:rtl/>
        </w:rPr>
        <w:t xml:space="preserve">, ממשקים ו- </w:t>
      </w:r>
      <w:r w:rsidR="007C04F1" w:rsidRPr="00520613">
        <w:rPr>
          <w:rFonts w:asciiTheme="minorBidi" w:hAnsiTheme="minorBidi" w:cstheme="minorBidi"/>
          <w:b/>
          <w:bCs/>
          <w:sz w:val="28"/>
          <w:szCs w:val="32"/>
          <w:u w:val="single"/>
        </w:rPr>
        <w:t>generics</w:t>
      </w:r>
    </w:p>
    <w:p w14:paraId="5D9744EF" w14:textId="77777777" w:rsidR="0012279B" w:rsidRPr="00520613" w:rsidRDefault="0012279B" w:rsidP="00B628DE">
      <w:pPr>
        <w:spacing w:before="40" w:after="0" w:line="260" w:lineRule="exact"/>
        <w:rPr>
          <w:rFonts w:asciiTheme="minorBidi" w:hAnsiTheme="minorBidi" w:cstheme="minorBidi"/>
          <w:sz w:val="20"/>
          <w:rtl/>
        </w:rPr>
      </w:pPr>
      <w:r w:rsidRPr="00520613">
        <w:rPr>
          <w:rFonts w:asciiTheme="minorBidi" w:hAnsiTheme="minorBidi" w:cstheme="minorBidi"/>
          <w:sz w:val="20"/>
          <w:rtl/>
        </w:rPr>
        <w:t xml:space="preserve">יש </w:t>
      </w:r>
      <w:r w:rsidR="00B628DE" w:rsidRPr="00520613">
        <w:rPr>
          <w:rFonts w:asciiTheme="minorBidi" w:hAnsiTheme="minorBidi" w:cstheme="minorBidi"/>
          <w:sz w:val="20"/>
          <w:rtl/>
        </w:rPr>
        <w:t xml:space="preserve">לעדכן את המערכת עם </w:t>
      </w:r>
      <w:r w:rsidRPr="00520613">
        <w:rPr>
          <w:rFonts w:asciiTheme="minorBidi" w:hAnsiTheme="minorBidi" w:cstheme="minorBidi"/>
          <w:sz w:val="20"/>
          <w:rtl/>
        </w:rPr>
        <w:t>התוספות הבאות:</w:t>
      </w:r>
    </w:p>
    <w:p w14:paraId="5D9744F0" w14:textId="77777777" w:rsidR="00FB4A3A" w:rsidRPr="00520613" w:rsidRDefault="00FB4A3A" w:rsidP="00FB4A3A">
      <w:pPr>
        <w:spacing w:before="40" w:after="0" w:line="240" w:lineRule="auto"/>
        <w:rPr>
          <w:rFonts w:asciiTheme="minorBidi" w:hAnsiTheme="minorBidi" w:cstheme="minorBidi"/>
          <w:sz w:val="6"/>
          <w:szCs w:val="10"/>
          <w:rtl/>
        </w:rPr>
      </w:pPr>
    </w:p>
    <w:p w14:paraId="5D9744F1" w14:textId="77777777" w:rsidR="003603F5" w:rsidRPr="00520613" w:rsidRDefault="009A4F3C" w:rsidP="009A4F3C">
      <w:pPr>
        <w:pStyle w:val="ListParagraph"/>
        <w:numPr>
          <w:ilvl w:val="0"/>
          <w:numId w:val="30"/>
        </w:numPr>
        <w:jc w:val="left"/>
        <w:rPr>
          <w:rFonts w:asciiTheme="minorBidi" w:hAnsiTheme="minorBidi" w:cstheme="minorBidi"/>
          <w:sz w:val="24"/>
        </w:rPr>
      </w:pPr>
      <w:r w:rsidRPr="00520613">
        <w:rPr>
          <w:rFonts w:asciiTheme="minorBidi" w:hAnsiTheme="minorBidi" w:cstheme="minorBidi" w:hint="cs"/>
          <w:sz w:val="24"/>
          <w:rtl/>
        </w:rPr>
        <w:t>יש לוודא שב</w:t>
      </w:r>
      <w:r w:rsidR="00005CC6" w:rsidRPr="00520613">
        <w:rPr>
          <w:rFonts w:asciiTheme="minorBidi" w:hAnsiTheme="minorBidi" w:cstheme="minorBidi" w:hint="cs"/>
          <w:sz w:val="24"/>
          <w:rtl/>
        </w:rPr>
        <w:t>תעודת הזהות של האזרח יש 9 ספרות.</w:t>
      </w:r>
      <w:r w:rsidRPr="00520613">
        <w:rPr>
          <w:rFonts w:asciiTheme="minorBidi" w:hAnsiTheme="minorBidi" w:cstheme="minorBidi" w:hint="cs"/>
          <w:sz w:val="24"/>
          <w:rtl/>
        </w:rPr>
        <w:t xml:space="preserve"> אחרת יש לזרוק חריגה עם יצירתו ולטפל בה</w:t>
      </w:r>
      <w:r w:rsidR="003603F5" w:rsidRPr="00520613">
        <w:rPr>
          <w:rFonts w:asciiTheme="minorBidi" w:hAnsiTheme="minorBidi" w:cstheme="minorBidi"/>
          <w:sz w:val="24"/>
          <w:rtl/>
        </w:rPr>
        <w:t>.</w:t>
      </w:r>
    </w:p>
    <w:p w14:paraId="5D9744F2" w14:textId="4926E85C" w:rsidR="009A4F3C" w:rsidRDefault="009A4F3C" w:rsidP="009A4F3C">
      <w:pPr>
        <w:pStyle w:val="ListParagraph"/>
        <w:numPr>
          <w:ilvl w:val="0"/>
          <w:numId w:val="30"/>
        </w:numPr>
        <w:jc w:val="left"/>
        <w:rPr>
          <w:rFonts w:asciiTheme="minorBidi" w:hAnsiTheme="minorBidi" w:cstheme="minorBidi"/>
          <w:sz w:val="24"/>
        </w:rPr>
      </w:pPr>
      <w:r w:rsidRPr="00520613">
        <w:rPr>
          <w:rFonts w:asciiTheme="minorBidi" w:hAnsiTheme="minorBidi" w:cstheme="minorBidi" w:hint="cs"/>
          <w:sz w:val="24"/>
          <w:rtl/>
        </w:rPr>
        <w:t>יש לוודא</w:t>
      </w:r>
      <w:r w:rsidR="00005CC6" w:rsidRPr="00520613">
        <w:rPr>
          <w:rFonts w:asciiTheme="minorBidi" w:hAnsiTheme="minorBidi" w:cstheme="minorBidi" w:hint="cs"/>
          <w:sz w:val="24"/>
          <w:rtl/>
        </w:rPr>
        <w:t xml:space="preserve"> ששנת הלידה של אזרח בפנקס הבוחרים היא תקינה, משמע גילו מעל 18. אחרת יש לזרוק חריגה עם יצירתו ולטפל בה.</w:t>
      </w:r>
    </w:p>
    <w:p w14:paraId="74ACE809" w14:textId="3F8E331B" w:rsidR="00291A39" w:rsidRPr="00520613" w:rsidRDefault="00291A39" w:rsidP="009A4F3C">
      <w:pPr>
        <w:pStyle w:val="ListParagraph"/>
        <w:numPr>
          <w:ilvl w:val="0"/>
          <w:numId w:val="30"/>
        </w:numPr>
        <w:jc w:val="left"/>
        <w:rPr>
          <w:rFonts w:asciiTheme="minorBidi" w:hAnsiTheme="minorBidi" w:cstheme="minorBidi"/>
          <w:sz w:val="24"/>
        </w:rPr>
      </w:pPr>
      <w:r>
        <w:rPr>
          <w:rFonts w:asciiTheme="minorBidi" w:hAnsiTheme="minorBidi" w:cstheme="minorBidi" w:hint="cs"/>
          <w:sz w:val="24"/>
          <w:rtl/>
        </w:rPr>
        <w:t xml:space="preserve">נעדכן במימוש שלחולי קורונה נשמור גם את מספר הימים שהם חולים, ולחיילים נוסיף את הפעולה </w:t>
      </w:r>
      <w:r>
        <w:rPr>
          <w:rFonts w:asciiTheme="minorBidi" w:hAnsiTheme="minorBidi" w:cstheme="minorBidi"/>
          <w:sz w:val="24"/>
        </w:rPr>
        <w:t>carryWeapon</w:t>
      </w:r>
      <w:r>
        <w:rPr>
          <w:rFonts w:asciiTheme="minorBidi" w:hAnsiTheme="minorBidi" w:cstheme="minorBidi" w:hint="cs"/>
          <w:sz w:val="24"/>
          <w:rtl/>
        </w:rPr>
        <w:t>. נעדכן שתהיה מחלקת קלפי אחת עם טיפוס גנרי לסוג האזרחים שיכולים להצביע בה (רגילים / חולי קורונה / חיילים</w:t>
      </w:r>
      <w:r w:rsidR="00293EE7">
        <w:rPr>
          <w:rFonts w:asciiTheme="minorBidi" w:hAnsiTheme="minorBidi" w:cstheme="minorBidi" w:hint="cs"/>
          <w:sz w:val="24"/>
          <w:rtl/>
        </w:rPr>
        <w:t>)</w:t>
      </w:r>
      <w:r>
        <w:rPr>
          <w:rFonts w:asciiTheme="minorBidi" w:hAnsiTheme="minorBidi" w:cstheme="minorBidi" w:hint="cs"/>
          <w:sz w:val="24"/>
          <w:rtl/>
        </w:rPr>
        <w:t>.</w:t>
      </w:r>
    </w:p>
    <w:p w14:paraId="4679A50F" w14:textId="0B4E51BA" w:rsidR="00D56C5F" w:rsidRDefault="00D56C5F" w:rsidP="009A4F3C">
      <w:pPr>
        <w:pStyle w:val="ListParagraph"/>
        <w:numPr>
          <w:ilvl w:val="0"/>
          <w:numId w:val="30"/>
        </w:numPr>
        <w:jc w:val="left"/>
        <w:rPr>
          <w:rFonts w:asciiTheme="minorBidi" w:hAnsiTheme="minorBidi" w:cstheme="minorBidi"/>
          <w:sz w:val="24"/>
        </w:rPr>
      </w:pPr>
      <w:r w:rsidRPr="00520613">
        <w:rPr>
          <w:rFonts w:asciiTheme="minorBidi" w:hAnsiTheme="minorBidi" w:cstheme="minorBidi" w:hint="cs"/>
          <w:sz w:val="24"/>
          <w:rtl/>
        </w:rPr>
        <w:t>כעת יש סוג נוסף של קלפי</w:t>
      </w:r>
      <w:r w:rsidR="00404AD7" w:rsidRPr="00520613">
        <w:rPr>
          <w:rFonts w:asciiTheme="minorBidi" w:hAnsiTheme="minorBidi" w:cstheme="minorBidi" w:hint="cs"/>
          <w:sz w:val="24"/>
          <w:rtl/>
        </w:rPr>
        <w:t>: קלפי צבאית-קורונה.</w:t>
      </w:r>
      <w:r w:rsidR="005B5711" w:rsidRPr="00520613">
        <w:rPr>
          <w:rFonts w:asciiTheme="minorBidi" w:hAnsiTheme="minorBidi" w:cstheme="minorBidi" w:hint="cs"/>
          <w:sz w:val="24"/>
          <w:rtl/>
        </w:rPr>
        <w:t xml:space="preserve"> רשאים להצביע בה רק חיילים שהם בבידוד.</w:t>
      </w:r>
      <w:r w:rsidR="00276058">
        <w:rPr>
          <w:rFonts w:asciiTheme="minorBidi" w:hAnsiTheme="minorBidi" w:cstheme="minorBidi" w:hint="cs"/>
          <w:sz w:val="24"/>
          <w:rtl/>
        </w:rPr>
        <w:t xml:space="preserve"> </w:t>
      </w:r>
    </w:p>
    <w:p w14:paraId="5158DDB5" w14:textId="76C9700D" w:rsidR="00554356" w:rsidRPr="001C2973" w:rsidRDefault="001C2973" w:rsidP="001C2973">
      <w:pPr>
        <w:pStyle w:val="ListParagraph"/>
        <w:numPr>
          <w:ilvl w:val="0"/>
          <w:numId w:val="30"/>
        </w:numPr>
        <w:jc w:val="left"/>
        <w:rPr>
          <w:rFonts w:asciiTheme="minorBidi" w:eastAsia="Times New Roman" w:hAnsiTheme="minorBidi" w:cstheme="minorBidi" w:hint="cs"/>
          <w:sz w:val="24"/>
          <w:szCs w:val="24"/>
          <w:rtl/>
        </w:rPr>
      </w:pPr>
      <w:r w:rsidRPr="001C2973">
        <w:rPr>
          <w:rFonts w:asciiTheme="minorBidi" w:hAnsiTheme="minorBidi" w:cstheme="minorBidi" w:hint="cs"/>
          <w:sz w:val="24"/>
          <w:rtl/>
        </w:rPr>
        <w:t>כתבו</w:t>
      </w:r>
      <w:r w:rsidR="00554356" w:rsidRPr="001C2973">
        <w:rPr>
          <w:rFonts w:asciiTheme="minorBidi" w:hAnsiTheme="minorBidi" w:cstheme="minorBidi" w:hint="cs"/>
          <w:sz w:val="24"/>
          <w:rtl/>
        </w:rPr>
        <w:t xml:space="preserve"> את המחלקה הגנרית</w:t>
      </w:r>
      <w:r w:rsidR="002418D3" w:rsidRPr="001C2973">
        <w:rPr>
          <w:rFonts w:asciiTheme="minorBidi" w:hAnsiTheme="minorBidi" w:cstheme="minorBidi" w:hint="cs"/>
          <w:sz w:val="24"/>
          <w:rtl/>
        </w:rPr>
        <w:t xml:space="preserve"> עבור מבנה הנתונים</w:t>
      </w:r>
      <w:r w:rsidR="00554356" w:rsidRPr="001C2973">
        <w:rPr>
          <w:rFonts w:asciiTheme="minorBidi" w:hAnsiTheme="minorBidi" w:cstheme="minorBidi" w:hint="cs"/>
          <w:sz w:val="24"/>
          <w:rtl/>
        </w:rPr>
        <w:t xml:space="preserve"> </w:t>
      </w:r>
      <w:r w:rsidR="00554356" w:rsidRPr="001C2973">
        <w:rPr>
          <w:rFonts w:asciiTheme="minorBidi" w:hAnsiTheme="minorBidi" w:cstheme="minorBidi"/>
          <w:sz w:val="24"/>
        </w:rPr>
        <w:t>Set</w:t>
      </w:r>
      <w:r w:rsidR="00554356" w:rsidRPr="001C2973">
        <w:rPr>
          <w:rFonts w:asciiTheme="minorBidi" w:hAnsiTheme="minorBidi" w:cstheme="minorBidi" w:hint="cs"/>
          <w:sz w:val="24"/>
          <w:rtl/>
        </w:rPr>
        <w:t xml:space="preserve">. </w:t>
      </w:r>
      <w:r w:rsidR="002418D3" w:rsidRPr="001C2973">
        <w:rPr>
          <w:rFonts w:asciiTheme="minorBidi" w:hAnsiTheme="minorBidi" w:cstheme="minorBidi" w:hint="cs"/>
          <w:sz w:val="24"/>
          <w:rtl/>
        </w:rPr>
        <w:t>מבנה נתונים זה מכיל ערכים עפ"י סדר הכנסתם, אך אינו מוסיף ערך שכבר קיים (זהו פשוט אוסף ללא כפילויות)</w:t>
      </w:r>
      <w:r w:rsidR="00375B62" w:rsidRPr="001C2973">
        <w:rPr>
          <w:rFonts w:asciiTheme="minorBidi" w:hAnsiTheme="minorBidi" w:cstheme="minorBidi" w:hint="cs"/>
          <w:sz w:val="24"/>
          <w:rtl/>
        </w:rPr>
        <w:t xml:space="preserve"> שימו לב:</w:t>
      </w:r>
      <w:r w:rsidR="00375B62" w:rsidRPr="001C2973">
        <w:rPr>
          <w:rFonts w:asciiTheme="minorBidi" w:hAnsiTheme="minorBidi" w:cstheme="minorBidi" w:hint="cs"/>
          <w:sz w:val="24"/>
        </w:rPr>
        <w:t xml:space="preserve"> </w:t>
      </w:r>
      <w:r w:rsidR="00375B62" w:rsidRPr="001C2973">
        <w:rPr>
          <w:rFonts w:asciiTheme="minorBidi" w:hAnsiTheme="minorBidi" w:cstheme="minorBidi" w:hint="cs"/>
          <w:sz w:val="24"/>
          <w:rtl/>
        </w:rPr>
        <w:t>קיימת כבר מחלקה קיימת כזו, אך פה עליכם לכתוב אותה בעצמכם.</w:t>
      </w:r>
    </w:p>
    <w:p w14:paraId="53356C10" w14:textId="5F804B3E" w:rsidR="000E777E" w:rsidRDefault="000E777E" w:rsidP="00C72A64">
      <w:pPr>
        <w:pStyle w:val="ListParagraph"/>
        <w:numPr>
          <w:ilvl w:val="0"/>
          <w:numId w:val="30"/>
        </w:numPr>
        <w:jc w:val="left"/>
        <w:rPr>
          <w:rFonts w:asciiTheme="minorBidi" w:hAnsiTheme="minorBidi" w:cstheme="minorBidi"/>
          <w:sz w:val="24"/>
        </w:rPr>
      </w:pPr>
      <w:r>
        <w:rPr>
          <w:rFonts w:asciiTheme="minorBidi" w:hAnsiTheme="minorBidi" w:cstheme="minorBidi" w:hint="cs"/>
          <w:sz w:val="24"/>
          <w:rtl/>
        </w:rPr>
        <w:t>החזיקו את נתוני כל האזרחים בתוך</w:t>
      </w:r>
      <w:r w:rsidR="00375B62">
        <w:rPr>
          <w:rFonts w:asciiTheme="minorBidi" w:hAnsiTheme="minorBidi" w:cstheme="minorBidi" w:hint="cs"/>
          <w:sz w:val="24"/>
          <w:rtl/>
        </w:rPr>
        <w:t xml:space="preserve"> מחלקת ה- </w:t>
      </w:r>
      <w:r>
        <w:rPr>
          <w:rFonts w:asciiTheme="minorBidi" w:hAnsiTheme="minorBidi" w:cstheme="minorBidi" w:hint="cs"/>
          <w:sz w:val="24"/>
          <w:rtl/>
        </w:rPr>
        <w:t xml:space="preserve"> </w:t>
      </w:r>
      <w:r>
        <w:rPr>
          <w:rFonts w:asciiTheme="minorBidi" w:hAnsiTheme="minorBidi" w:cstheme="minorBidi"/>
          <w:sz w:val="24"/>
        </w:rPr>
        <w:t>Set</w:t>
      </w:r>
      <w:r w:rsidR="00375B62">
        <w:rPr>
          <w:rFonts w:asciiTheme="minorBidi" w:hAnsiTheme="minorBidi" w:cstheme="minorBidi" w:hint="cs"/>
          <w:sz w:val="24"/>
          <w:rtl/>
        </w:rPr>
        <w:t xml:space="preserve"> שכתבתם</w:t>
      </w:r>
      <w:r>
        <w:rPr>
          <w:rFonts w:asciiTheme="minorBidi" w:hAnsiTheme="minorBidi" w:cstheme="minorBidi" w:hint="cs"/>
          <w:sz w:val="24"/>
          <w:rtl/>
        </w:rPr>
        <w:t xml:space="preserve">. ניסיון הוספת אובייקט מטיפוס שאינו מורשה תגרור שגיאת </w:t>
      </w:r>
      <w:r w:rsidR="00031279">
        <w:rPr>
          <w:rFonts w:asciiTheme="minorBidi" w:hAnsiTheme="minorBidi" w:cstheme="minorBidi" w:hint="cs"/>
          <w:sz w:val="24"/>
          <w:rtl/>
        </w:rPr>
        <w:t>קומפילציה</w:t>
      </w:r>
      <w:r w:rsidR="00B82533">
        <w:rPr>
          <w:rFonts w:asciiTheme="minorBidi" w:hAnsiTheme="minorBidi" w:cstheme="minorBidi" w:hint="cs"/>
          <w:sz w:val="24"/>
          <w:rtl/>
        </w:rPr>
        <w:t xml:space="preserve"> מ</w:t>
      </w:r>
      <w:r w:rsidR="00CC16AB">
        <w:rPr>
          <w:rFonts w:asciiTheme="minorBidi" w:hAnsiTheme="minorBidi" w:cstheme="minorBidi" w:hint="cs"/>
          <w:sz w:val="24"/>
          <w:rtl/>
        </w:rPr>
        <w:t>ת</w:t>
      </w:r>
      <w:r w:rsidR="00B82533">
        <w:rPr>
          <w:rFonts w:asciiTheme="minorBidi" w:hAnsiTheme="minorBidi" w:cstheme="minorBidi" w:hint="cs"/>
          <w:sz w:val="24"/>
          <w:rtl/>
        </w:rPr>
        <w:t>אימה.</w:t>
      </w:r>
    </w:p>
    <w:p w14:paraId="5D9744F4" w14:textId="6CADA834" w:rsidR="0070747C" w:rsidRPr="00520613" w:rsidRDefault="007C04F1" w:rsidP="00C72A64">
      <w:pPr>
        <w:pStyle w:val="ListParagraph"/>
        <w:numPr>
          <w:ilvl w:val="0"/>
          <w:numId w:val="30"/>
        </w:numPr>
        <w:jc w:val="left"/>
        <w:rPr>
          <w:rFonts w:asciiTheme="minorBidi" w:hAnsiTheme="minorBidi" w:cstheme="minorBidi"/>
          <w:sz w:val="24"/>
        </w:rPr>
      </w:pPr>
      <w:r w:rsidRPr="00520613">
        <w:rPr>
          <w:rFonts w:asciiTheme="minorBidi" w:hAnsiTheme="minorBidi" w:cstheme="minorBidi" w:hint="cs"/>
          <w:sz w:val="24"/>
          <w:rtl/>
        </w:rPr>
        <w:lastRenderedPageBreak/>
        <w:t xml:space="preserve">יש להמיר את השימוש של כל המערכים ב- </w:t>
      </w:r>
      <w:r w:rsidR="007146A6" w:rsidRPr="00520613">
        <w:rPr>
          <w:rFonts w:asciiTheme="minorBidi" w:hAnsiTheme="minorBidi" w:cstheme="minorBidi"/>
          <w:sz w:val="24"/>
        </w:rPr>
        <w:t xml:space="preserve"> </w:t>
      </w:r>
      <w:r w:rsidRPr="00520613">
        <w:rPr>
          <w:rFonts w:asciiTheme="minorBidi" w:hAnsiTheme="minorBidi" w:cstheme="minorBidi"/>
          <w:sz w:val="24"/>
        </w:rPr>
        <w:t>Vector</w:t>
      </w:r>
      <w:r w:rsidRPr="00520613">
        <w:rPr>
          <w:rFonts w:asciiTheme="minorBidi" w:hAnsiTheme="minorBidi" w:cstheme="minorBidi" w:hint="cs"/>
          <w:sz w:val="24"/>
          <w:rtl/>
        </w:rPr>
        <w:t xml:space="preserve"> </w:t>
      </w:r>
      <w:r w:rsidR="007146A6" w:rsidRPr="00520613">
        <w:rPr>
          <w:rFonts w:asciiTheme="minorBidi" w:hAnsiTheme="minorBidi" w:cstheme="minorBidi" w:hint="cs"/>
          <w:sz w:val="24"/>
          <w:rtl/>
        </w:rPr>
        <w:t xml:space="preserve">או ב- </w:t>
      </w:r>
      <w:r w:rsidR="007146A6" w:rsidRPr="00520613">
        <w:rPr>
          <w:rFonts w:asciiTheme="minorBidi" w:hAnsiTheme="minorBidi" w:cstheme="minorBidi"/>
          <w:sz w:val="24"/>
        </w:rPr>
        <w:t>ArrayList</w:t>
      </w:r>
      <w:r w:rsidR="00B82533">
        <w:rPr>
          <w:rFonts w:asciiTheme="minorBidi" w:hAnsiTheme="minorBidi" w:cstheme="minorBidi" w:hint="cs"/>
          <w:sz w:val="24"/>
          <w:rtl/>
        </w:rPr>
        <w:t xml:space="preserve">. </w:t>
      </w:r>
      <w:r w:rsidR="00BF7811">
        <w:rPr>
          <w:rFonts w:asciiTheme="minorBidi" w:hAnsiTheme="minorBidi" w:cstheme="minorBidi" w:hint="cs"/>
          <w:sz w:val="24"/>
          <w:rtl/>
        </w:rPr>
        <w:t>. לא</w:t>
      </w:r>
      <w:r w:rsidRPr="00520613">
        <w:rPr>
          <w:rFonts w:asciiTheme="minorBidi" w:hAnsiTheme="minorBidi" w:cstheme="minorBidi" w:hint="cs"/>
          <w:sz w:val="24"/>
          <w:rtl/>
        </w:rPr>
        <w:t xml:space="preserve"> לשכוח להוריד את הקוד המיותר בעקבות כך.</w:t>
      </w:r>
    </w:p>
    <w:p w14:paraId="4968EF74" w14:textId="6DF96A1B" w:rsidR="00F65789" w:rsidRPr="00520613" w:rsidRDefault="00F65789" w:rsidP="00C72A64">
      <w:pPr>
        <w:pStyle w:val="ListParagraph"/>
        <w:numPr>
          <w:ilvl w:val="0"/>
          <w:numId w:val="30"/>
        </w:numPr>
        <w:jc w:val="left"/>
        <w:rPr>
          <w:rFonts w:asciiTheme="minorBidi" w:hAnsiTheme="minorBidi" w:cstheme="minorBidi"/>
          <w:sz w:val="24"/>
        </w:rPr>
      </w:pPr>
      <w:r w:rsidRPr="00520613">
        <w:rPr>
          <w:rFonts w:asciiTheme="minorBidi" w:hAnsiTheme="minorBidi" w:cstheme="minorBidi" w:hint="cs"/>
          <w:sz w:val="24"/>
          <w:rtl/>
        </w:rPr>
        <w:t xml:space="preserve">יצרו ממשק לממשק המשתמש, כך שיהיה </w:t>
      </w:r>
      <w:r w:rsidR="00D45D9A" w:rsidRPr="00520613">
        <w:rPr>
          <w:rFonts w:asciiTheme="minorBidi" w:hAnsiTheme="minorBidi" w:cstheme="minorBidi" w:hint="cs"/>
          <w:sz w:val="24"/>
          <w:rtl/>
        </w:rPr>
        <w:t>ניתן בהמשך להחליף את יישום ממשק המשתמש בממשק, למשל גרפי.</w:t>
      </w:r>
    </w:p>
    <w:p w14:paraId="7693B4B3" w14:textId="5130147F" w:rsidR="00501DF3" w:rsidRPr="00520613" w:rsidRDefault="00501DF3" w:rsidP="00501DF3">
      <w:pPr>
        <w:ind w:left="360"/>
        <w:rPr>
          <w:rFonts w:asciiTheme="minorBidi" w:hAnsiTheme="minorBidi" w:cstheme="minorBidi"/>
          <w:b/>
          <w:bCs/>
          <w:sz w:val="28"/>
          <w:szCs w:val="32"/>
          <w:u w:val="single"/>
          <w:rtl/>
        </w:rPr>
      </w:pPr>
      <w:r w:rsidRPr="00520613">
        <w:rPr>
          <w:rFonts w:asciiTheme="minorBidi" w:hAnsiTheme="minorBidi" w:cstheme="minorBidi" w:hint="cs"/>
          <w:b/>
          <w:bCs/>
          <w:sz w:val="28"/>
          <w:szCs w:val="32"/>
          <w:u w:val="single"/>
          <w:rtl/>
        </w:rPr>
        <w:t xml:space="preserve">חלק 3: </w:t>
      </w:r>
      <w:r w:rsidRPr="00520613">
        <w:rPr>
          <w:rFonts w:asciiTheme="minorBidi" w:hAnsiTheme="minorBidi" w:cstheme="minorBidi" w:hint="cs"/>
          <w:b/>
          <w:bCs/>
          <w:sz w:val="28"/>
          <w:szCs w:val="32"/>
          <w:u w:val="single"/>
        </w:rPr>
        <w:t>GUI</w:t>
      </w:r>
    </w:p>
    <w:p w14:paraId="6E47ECB6" w14:textId="06B3916E" w:rsidR="00501DF3" w:rsidRPr="00520613" w:rsidRDefault="00501DF3" w:rsidP="00501DF3">
      <w:pPr>
        <w:spacing w:before="40" w:after="0" w:line="260" w:lineRule="exact"/>
        <w:rPr>
          <w:rFonts w:asciiTheme="minorBidi" w:hAnsiTheme="minorBidi" w:cstheme="minorBidi"/>
          <w:sz w:val="20"/>
          <w:rtl/>
        </w:rPr>
      </w:pPr>
      <w:r w:rsidRPr="00520613">
        <w:rPr>
          <w:rFonts w:asciiTheme="minorBidi" w:hAnsiTheme="minorBidi" w:cstheme="minorBidi" w:hint="cs"/>
          <w:sz w:val="20"/>
          <w:rtl/>
        </w:rPr>
        <w:t xml:space="preserve">ממשו ממשק משתמש גרפי שיתמוך </w:t>
      </w:r>
      <w:r w:rsidR="009C0124" w:rsidRPr="00520613">
        <w:rPr>
          <w:rFonts w:asciiTheme="minorBidi" w:hAnsiTheme="minorBidi" w:cstheme="minorBidi" w:hint="cs"/>
          <w:sz w:val="20"/>
          <w:rtl/>
        </w:rPr>
        <w:t>בכל הפעולות של התפריט מהחלק הראשון</w:t>
      </w:r>
      <w:r w:rsidR="00AA141D" w:rsidRPr="00520613">
        <w:rPr>
          <w:rFonts w:asciiTheme="minorBidi" w:hAnsiTheme="minorBidi" w:cstheme="minorBidi" w:hint="cs"/>
          <w:sz w:val="20"/>
          <w:rtl/>
        </w:rPr>
        <w:t>, כלומר בקליטת הנתונים ובהצגת התוצאות באופן גרפי.</w:t>
      </w:r>
    </w:p>
    <w:p w14:paraId="14688BEA" w14:textId="0F65FFF9" w:rsidR="00501DF3" w:rsidRPr="00501DF3" w:rsidRDefault="009C0124" w:rsidP="00683835">
      <w:pPr>
        <w:spacing w:before="40" w:after="0" w:line="260" w:lineRule="exact"/>
        <w:rPr>
          <w:rFonts w:asciiTheme="minorBidi" w:hAnsiTheme="minorBidi" w:cstheme="minorBidi"/>
          <w:sz w:val="24"/>
        </w:rPr>
      </w:pPr>
      <w:r w:rsidRPr="00520613">
        <w:rPr>
          <w:rFonts w:asciiTheme="minorBidi" w:hAnsiTheme="minorBidi" w:cstheme="minorBidi" w:hint="cs"/>
          <w:sz w:val="20"/>
          <w:rtl/>
        </w:rPr>
        <w:t>אנא התעדכנו לגבי סעיף זה שיעודכן בהמשך</w:t>
      </w:r>
      <w:r w:rsidR="00683835" w:rsidRPr="00520613">
        <w:rPr>
          <w:rFonts w:asciiTheme="minorBidi" w:hAnsiTheme="minorBidi" w:cstheme="minorBidi" w:hint="cs"/>
          <w:sz w:val="20"/>
          <w:rtl/>
        </w:rPr>
        <w:t xml:space="preserve"> עם רשימת פקדי החובה שיש לכלול</w:t>
      </w:r>
      <w:r w:rsidRPr="00520613">
        <w:rPr>
          <w:rFonts w:asciiTheme="minorBidi" w:hAnsiTheme="minorBidi" w:cstheme="minorBidi" w:hint="cs"/>
          <w:sz w:val="20"/>
          <w:rtl/>
        </w:rPr>
        <w:t>.</w:t>
      </w:r>
    </w:p>
    <w:sectPr w:rsidR="00501DF3" w:rsidRPr="00501DF3" w:rsidSect="005A7D0D">
      <w:headerReference w:type="default" r:id="rId8"/>
      <w:footerReference w:type="default" r:id="rId9"/>
      <w:pgSz w:w="11906" w:h="16838"/>
      <w:pgMar w:top="776" w:right="1800" w:bottom="776" w:left="1800" w:header="720" w:footer="720" w:gutter="0"/>
      <w:pgNumType w:start="1"/>
      <w:cols w:space="720"/>
      <w:bidi/>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2A9A5" w14:textId="77777777" w:rsidR="00614259" w:rsidRDefault="00614259">
      <w:pPr>
        <w:spacing w:before="0" w:after="0" w:line="240" w:lineRule="auto"/>
      </w:pPr>
      <w:r>
        <w:separator/>
      </w:r>
    </w:p>
  </w:endnote>
  <w:endnote w:type="continuationSeparator" w:id="0">
    <w:p w14:paraId="67B72084" w14:textId="77777777" w:rsidR="00614259" w:rsidRDefault="006142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744FD" w14:textId="77777777" w:rsidR="00C961E9" w:rsidRDefault="00C961E9" w:rsidP="00C961E9">
    <w:pPr>
      <w:pStyle w:val="Header"/>
      <w:ind w:left="84"/>
      <w:rPr>
        <w:szCs w:val="20"/>
        <w:rtl/>
      </w:rPr>
    </w:pPr>
  </w:p>
  <w:p w14:paraId="5D9744FE" w14:textId="62A013AD" w:rsidR="00C961E9" w:rsidRPr="00C961E9" w:rsidRDefault="00C961E9" w:rsidP="00C961E9">
    <w:pPr>
      <w:pStyle w:val="Header"/>
      <w:ind w:left="84"/>
    </w:pPr>
    <w:r>
      <w:rPr>
        <w:szCs w:val="20"/>
        <w:rtl/>
      </w:rPr>
      <w:tab/>
    </w:r>
    <w:r w:rsidRPr="00C961E9">
      <w:rPr>
        <w:rFonts w:ascii="Arial" w:hAnsi="Arial"/>
        <w:rtl/>
      </w:rPr>
      <w:t xml:space="preserve">עמוד </w:t>
    </w:r>
    <w:r w:rsidRPr="00C961E9">
      <w:rPr>
        <w:rFonts w:ascii="Arial" w:hAnsi="Arial"/>
        <w:rtl/>
      </w:rPr>
      <w:fldChar w:fldCharType="begin"/>
    </w:r>
    <w:r w:rsidRPr="00C961E9">
      <w:rPr>
        <w:rFonts w:ascii="Arial" w:hAnsi="Arial"/>
        <w:rtl/>
      </w:rPr>
      <w:instrText xml:space="preserve"> PAGE </w:instrText>
    </w:r>
    <w:r w:rsidRPr="00C961E9">
      <w:rPr>
        <w:rFonts w:ascii="Arial" w:hAnsi="Arial"/>
        <w:rtl/>
      </w:rPr>
      <w:fldChar w:fldCharType="separate"/>
    </w:r>
    <w:r w:rsidR="00C05F9C">
      <w:rPr>
        <w:rFonts w:ascii="Arial" w:hAnsi="Arial"/>
        <w:noProof/>
        <w:rtl/>
      </w:rPr>
      <w:t>4</w:t>
    </w:r>
    <w:r w:rsidRPr="00C961E9">
      <w:rPr>
        <w:rFonts w:ascii="Arial" w:hAnsi="Arial"/>
        <w:rtl/>
      </w:rPr>
      <w:fldChar w:fldCharType="end"/>
    </w:r>
    <w:r w:rsidRPr="00C961E9">
      <w:rPr>
        <w:rStyle w:val="10"/>
        <w:rFonts w:ascii="Arial" w:hAnsi="Arial" w:cs="David"/>
        <w:rtl/>
      </w:rPr>
      <w:t xml:space="preserve"> מתוך</w:t>
    </w:r>
    <w:r>
      <w:rPr>
        <w:rStyle w:val="10"/>
        <w:rFonts w:ascii="Arial" w:hAnsi="Arial" w:cs="David" w:hint="cs"/>
        <w:rtl/>
      </w:rPr>
      <w:t xml:space="preserve"> </w:t>
    </w:r>
    <w:r>
      <w:rPr>
        <w:rStyle w:val="10"/>
        <w:rFonts w:ascii="Arial" w:hAnsi="Arial" w:cs="David"/>
        <w:rtl/>
      </w:rPr>
      <w:fldChar w:fldCharType="begin"/>
    </w:r>
    <w:r>
      <w:rPr>
        <w:rStyle w:val="10"/>
        <w:rFonts w:ascii="Arial" w:hAnsi="Arial" w:cs="David"/>
        <w:rtl/>
      </w:rPr>
      <w:instrText xml:space="preserve"> </w:instrText>
    </w:r>
    <w:r>
      <w:rPr>
        <w:rStyle w:val="10"/>
        <w:rFonts w:ascii="Arial" w:hAnsi="Arial" w:cs="David" w:hint="cs"/>
      </w:rPr>
      <w:instrText>SECTIONPAGES   \* MERGEFORMAT</w:instrText>
    </w:r>
    <w:r>
      <w:rPr>
        <w:rStyle w:val="10"/>
        <w:rFonts w:ascii="Arial" w:hAnsi="Arial" w:cs="David"/>
        <w:rtl/>
      </w:rPr>
      <w:instrText xml:space="preserve"> </w:instrText>
    </w:r>
    <w:r>
      <w:rPr>
        <w:rStyle w:val="10"/>
        <w:rFonts w:ascii="Arial" w:hAnsi="Arial" w:cs="David"/>
        <w:rtl/>
      </w:rPr>
      <w:fldChar w:fldCharType="separate"/>
    </w:r>
    <w:r w:rsidR="00BF7811">
      <w:rPr>
        <w:rStyle w:val="10"/>
        <w:rFonts w:ascii="Arial" w:hAnsi="Arial" w:cs="David"/>
        <w:noProof/>
        <w:rtl/>
      </w:rPr>
      <w:t>5</w:t>
    </w:r>
    <w:r>
      <w:rPr>
        <w:rStyle w:val="10"/>
        <w:rFonts w:ascii="Arial" w:hAnsi="Arial" w:cs="David"/>
        <w:rtl/>
      </w:rPr>
      <w:fldChar w:fldCharType="end"/>
    </w:r>
  </w:p>
  <w:p w14:paraId="5D9744FF" w14:textId="77777777" w:rsidR="00774659" w:rsidRDefault="007746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9A975" w14:textId="77777777" w:rsidR="00614259" w:rsidRDefault="00614259">
      <w:pPr>
        <w:spacing w:before="0" w:after="0" w:line="240" w:lineRule="auto"/>
      </w:pPr>
      <w:r>
        <w:separator/>
      </w:r>
    </w:p>
  </w:footnote>
  <w:footnote w:type="continuationSeparator" w:id="0">
    <w:p w14:paraId="3A1B982B" w14:textId="77777777" w:rsidR="00614259" w:rsidRDefault="006142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744FA" w14:textId="77777777" w:rsidR="00C05F9C" w:rsidRDefault="005A7D0D" w:rsidP="00C05F9C">
    <w:pPr>
      <w:pStyle w:val="Header"/>
      <w:jc w:val="left"/>
      <w:rPr>
        <w:rFonts w:cs="Miriam"/>
        <w:sz w:val="16"/>
        <w:szCs w:val="20"/>
        <w:rtl/>
      </w:rPr>
    </w:pPr>
    <w:r>
      <w:rPr>
        <w:rFonts w:cs="Miriam" w:hint="cs"/>
        <w:sz w:val="16"/>
        <w:szCs w:val="20"/>
        <w:rtl/>
      </w:rPr>
      <w:t>תרגיל</w:t>
    </w:r>
    <w:r w:rsidR="00FE638B">
      <w:rPr>
        <w:rFonts w:cs="Miriam" w:hint="cs"/>
        <w:sz w:val="16"/>
        <w:szCs w:val="20"/>
        <w:rtl/>
      </w:rPr>
      <w:t xml:space="preserve"> </w:t>
    </w:r>
    <w:r w:rsidR="00C05F9C">
      <w:rPr>
        <w:rFonts w:cs="Miriam" w:hint="cs"/>
        <w:sz w:val="16"/>
        <w:szCs w:val="20"/>
        <w:rtl/>
      </w:rPr>
      <w:t xml:space="preserve">תכנות מונחה עצמים בשפת </w:t>
    </w:r>
    <w:r w:rsidR="00C05F9C">
      <w:rPr>
        <w:rFonts w:cs="Miriam" w:hint="cs"/>
        <w:sz w:val="16"/>
        <w:szCs w:val="20"/>
      </w:rPr>
      <w:t>JAVA</w:t>
    </w:r>
    <w:r w:rsidR="00C05F9C">
      <w:rPr>
        <w:rFonts w:cs="Miriam" w:hint="cs"/>
        <w:sz w:val="16"/>
        <w:szCs w:val="20"/>
        <w:rtl/>
      </w:rPr>
      <w:t xml:space="preserve"> (10118)</w:t>
    </w:r>
  </w:p>
  <w:p w14:paraId="5D9744FB" w14:textId="77777777" w:rsidR="004A7C93" w:rsidRDefault="00C961E9" w:rsidP="00C05F9C">
    <w:pPr>
      <w:pStyle w:val="Header"/>
      <w:jc w:val="left"/>
      <w:rPr>
        <w:rFonts w:cs="Miriam"/>
        <w:sz w:val="16"/>
        <w:szCs w:val="20"/>
        <w:rtl/>
      </w:rPr>
    </w:pPr>
    <w:r>
      <w:rPr>
        <w:rFonts w:cs="Miriam"/>
        <w:sz w:val="16"/>
        <w:szCs w:val="20"/>
        <w:rtl/>
      </w:rPr>
      <w:t xml:space="preserve">סמסטר </w:t>
    </w:r>
    <w:r w:rsidR="006879C4">
      <w:rPr>
        <w:rFonts w:cs="Miriam" w:hint="cs"/>
        <w:sz w:val="16"/>
        <w:szCs w:val="20"/>
        <w:rtl/>
      </w:rPr>
      <w:t>ב</w:t>
    </w:r>
    <w:r w:rsidR="00FE638B">
      <w:rPr>
        <w:rFonts w:cs="Miriam"/>
        <w:sz w:val="16"/>
        <w:szCs w:val="20"/>
        <w:rtl/>
      </w:rPr>
      <w:t>'</w:t>
    </w:r>
    <w:r w:rsidR="00D418BE">
      <w:rPr>
        <w:rFonts w:cs="Miriam" w:hint="cs"/>
        <w:sz w:val="16"/>
        <w:szCs w:val="20"/>
        <w:rtl/>
      </w:rPr>
      <w:t xml:space="preserve"> תש"</w:t>
    </w:r>
    <w:r w:rsidR="00DF09B9">
      <w:rPr>
        <w:rFonts w:cs="Miriam" w:hint="cs"/>
        <w:sz w:val="16"/>
        <w:szCs w:val="20"/>
        <w:rtl/>
      </w:rPr>
      <w:t>פ</w:t>
    </w:r>
    <w:r>
      <w:rPr>
        <w:rFonts w:cs="Miriam" w:hint="cs"/>
        <w:sz w:val="16"/>
        <w:szCs w:val="20"/>
        <w:rtl/>
      </w:rPr>
      <w:tab/>
    </w:r>
    <w:r>
      <w:rPr>
        <w:rFonts w:cs="Miriam" w:hint="cs"/>
        <w:sz w:val="16"/>
        <w:szCs w:val="20"/>
        <w:rtl/>
      </w:rPr>
      <w:tab/>
    </w:r>
  </w:p>
  <w:p w14:paraId="5D9744FC" w14:textId="77777777" w:rsidR="00C05F9C" w:rsidRPr="00FE638B" w:rsidRDefault="00C05F9C" w:rsidP="00C05F9C">
    <w:pPr>
      <w:pStyle w:val="Header"/>
      <w:jc w:val="left"/>
      <w:rPr>
        <w:rFonts w:cs="Miriam"/>
        <w:sz w:val="1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right"/>
      <w:pPr>
        <w:tabs>
          <w:tab w:val="num" w:pos="0"/>
        </w:tabs>
        <w:ind w:left="432" w:hanging="432"/>
      </w:pPr>
    </w:lvl>
    <w:lvl w:ilvl="1">
      <w:start w:val="1"/>
      <w:numFmt w:val="decimal"/>
      <w:pStyle w:val="Code"/>
      <w:lvlText w:val=".%2"/>
      <w:lvlJc w:val="left"/>
      <w:pPr>
        <w:tabs>
          <w:tab w:val="num" w:pos="1448"/>
        </w:tabs>
        <w:ind w:left="1448" w:hanging="360"/>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Heading2"/>
      <w:suff w:val="nothing"/>
      <w:lvlText w:val=""/>
      <w:lvlJc w:val="right"/>
      <w:pPr>
        <w:tabs>
          <w:tab w:val="num" w:pos="0"/>
        </w:tabs>
        <w:ind w:left="432" w:hanging="432"/>
      </w:pPr>
    </w:lvl>
    <w:lvl w:ilvl="1">
      <w:start w:val="1"/>
      <w:numFmt w:val="decimal"/>
      <w:lvlText w:val=".%2"/>
      <w:lvlJc w:val="left"/>
      <w:pPr>
        <w:tabs>
          <w:tab w:val="num" w:pos="1448"/>
        </w:tabs>
        <w:ind w:left="1448" w:hanging="36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5"/>
      <w:numFmt w:val="bullet"/>
      <w:suff w:val="nothing"/>
      <w:lvlText w:val="-"/>
      <w:lvlJc w:val="left"/>
      <w:pPr>
        <w:tabs>
          <w:tab w:val="num" w:pos="0"/>
        </w:tabs>
        <w:ind w:left="720" w:hanging="360"/>
      </w:pPr>
      <w:rPr>
        <w:rFonts w:ascii="OpenSymbol" w:hAnsi="OpenSymbol" w:cs="OpenSymbol"/>
        <w:sz w:val="24"/>
        <w:szCs w:val="20"/>
        <w:rtl/>
      </w:rPr>
    </w:lvl>
    <w:lvl w:ilvl="1">
      <w:start w:val="1"/>
      <w:numFmt w:val="decimal"/>
      <w:lvlText w:val="%2."/>
      <w:lvlJc w:val="right"/>
      <w:pPr>
        <w:tabs>
          <w:tab w:val="num" w:pos="1080"/>
        </w:tabs>
        <w:ind w:left="1080" w:hanging="360"/>
      </w:pPr>
      <w:rPr>
        <w:rFonts w:ascii="Consolas" w:hAnsi="Consolas" w:cs="Consolas"/>
        <w:color w:val="000000"/>
        <w:kern w:val="1"/>
        <w:sz w:val="19"/>
        <w:szCs w:val="19"/>
        <w:shd w:val="clear" w:color="auto" w:fill="FFFFFF"/>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9"/>
    <w:lvl w:ilvl="0">
      <w:start w:val="1"/>
      <w:numFmt w:val="bullet"/>
      <w:lvlText w:val=""/>
      <w:lvlJc w:val="left"/>
      <w:pPr>
        <w:tabs>
          <w:tab w:val="num" w:pos="720"/>
        </w:tabs>
        <w:ind w:left="720" w:hanging="360"/>
      </w:pPr>
      <w:rPr>
        <w:rFonts w:ascii="Symbol" w:hAnsi="Symbol" w:cs="OpenSymbol"/>
        <w:sz w:val="20"/>
        <w:rtl/>
      </w:rPr>
    </w:lvl>
    <w:lvl w:ilvl="1">
      <w:start w:val="1"/>
      <w:numFmt w:val="bullet"/>
      <w:lvlText w:val="&gt;"/>
      <w:lvlJc w:val="center"/>
      <w:pPr>
        <w:tabs>
          <w:tab w:val="num" w:pos="1140"/>
        </w:tabs>
        <w:ind w:left="1140" w:hanging="108"/>
      </w:pPr>
      <w:rPr>
        <w:rFonts w:ascii="Tahoma" w:hAnsi="Tahoma" w:cs="OpenSymbol"/>
      </w:rPr>
    </w:lvl>
    <w:lvl w:ilvl="2">
      <w:start w:val="1"/>
      <w:numFmt w:val="bullet"/>
      <w:lvlText w:val=""/>
      <w:lvlJc w:val="right"/>
      <w:pPr>
        <w:tabs>
          <w:tab w:val="num" w:pos="1440"/>
        </w:tabs>
        <w:ind w:left="1440" w:hanging="360"/>
      </w:pPr>
      <w:rPr>
        <w:rFonts w:ascii="Symbol" w:hAnsi="Symbol" w:cs="OpenSymbol"/>
        <w:sz w:val="20"/>
        <w:rtl/>
      </w:rPr>
    </w:lvl>
    <w:lvl w:ilvl="3">
      <w:start w:val="1"/>
      <w:numFmt w:val="bullet"/>
      <w:lvlText w:val=""/>
      <w:lvlJc w:val="right"/>
      <w:pPr>
        <w:tabs>
          <w:tab w:val="num" w:pos="1800"/>
        </w:tabs>
        <w:ind w:left="1800" w:hanging="360"/>
      </w:pPr>
      <w:rPr>
        <w:rFonts w:ascii="Symbol" w:hAnsi="Symbol" w:cs="OpenSymbol"/>
        <w:sz w:val="20"/>
        <w:rtl/>
      </w:rPr>
    </w:lvl>
    <w:lvl w:ilvl="4">
      <w:start w:val="1"/>
      <w:numFmt w:val="bullet"/>
      <w:lvlText w:val=""/>
      <w:lvlJc w:val="right"/>
      <w:pPr>
        <w:tabs>
          <w:tab w:val="num" w:pos="2160"/>
        </w:tabs>
        <w:ind w:left="2160" w:hanging="360"/>
      </w:pPr>
      <w:rPr>
        <w:rFonts w:ascii="Symbol" w:hAnsi="Symbol" w:cs="OpenSymbol"/>
        <w:sz w:val="20"/>
        <w:rtl/>
      </w:rPr>
    </w:lvl>
    <w:lvl w:ilvl="5">
      <w:start w:val="1"/>
      <w:numFmt w:val="bullet"/>
      <w:lvlText w:val=""/>
      <w:lvlJc w:val="right"/>
      <w:pPr>
        <w:tabs>
          <w:tab w:val="num" w:pos="2520"/>
        </w:tabs>
        <w:ind w:left="2520" w:hanging="360"/>
      </w:pPr>
      <w:rPr>
        <w:rFonts w:ascii="Symbol" w:hAnsi="Symbol" w:cs="OpenSymbol"/>
        <w:sz w:val="20"/>
        <w:rtl/>
      </w:rPr>
    </w:lvl>
    <w:lvl w:ilvl="6">
      <w:start w:val="1"/>
      <w:numFmt w:val="bullet"/>
      <w:lvlText w:val=""/>
      <w:lvlJc w:val="right"/>
      <w:pPr>
        <w:tabs>
          <w:tab w:val="num" w:pos="2880"/>
        </w:tabs>
        <w:ind w:left="2880" w:hanging="360"/>
      </w:pPr>
      <w:rPr>
        <w:rFonts w:ascii="Symbol" w:hAnsi="Symbol" w:cs="OpenSymbol"/>
        <w:sz w:val="20"/>
        <w:rtl/>
      </w:rPr>
    </w:lvl>
    <w:lvl w:ilvl="7">
      <w:start w:val="1"/>
      <w:numFmt w:val="bullet"/>
      <w:lvlText w:val=""/>
      <w:lvlJc w:val="right"/>
      <w:pPr>
        <w:tabs>
          <w:tab w:val="num" w:pos="3240"/>
        </w:tabs>
        <w:ind w:left="3240" w:hanging="360"/>
      </w:pPr>
      <w:rPr>
        <w:rFonts w:ascii="Symbol" w:hAnsi="Symbol" w:cs="OpenSymbol"/>
        <w:sz w:val="20"/>
        <w:rtl/>
      </w:rPr>
    </w:lvl>
    <w:lvl w:ilvl="8">
      <w:start w:val="1"/>
      <w:numFmt w:val="bullet"/>
      <w:lvlText w:val=""/>
      <w:lvlJc w:val="right"/>
      <w:pPr>
        <w:tabs>
          <w:tab w:val="num" w:pos="3600"/>
        </w:tabs>
        <w:ind w:left="3600" w:hanging="360"/>
      </w:pPr>
      <w:rPr>
        <w:rFonts w:ascii="Symbol" w:hAnsi="Symbol" w:cs="OpenSymbol"/>
        <w:sz w:val="20"/>
        <w:rtl/>
      </w:rPr>
    </w:lvl>
  </w:abstractNum>
  <w:abstractNum w:abstractNumId="4" w15:restartNumberingAfterBreak="0">
    <w:nsid w:val="00000005"/>
    <w:multiLevelType w:val="multilevel"/>
    <w:tmpl w:val="00000005"/>
    <w:name w:val="WW8Num10"/>
    <w:lvl w:ilvl="0">
      <w:start w:val="1"/>
      <w:numFmt w:val="decimal"/>
      <w:lvlText w:val="%1."/>
      <w:lvlJc w:val="right"/>
      <w:pPr>
        <w:tabs>
          <w:tab w:val="num" w:pos="720"/>
        </w:tabs>
        <w:ind w:left="720" w:hanging="360"/>
      </w:pPr>
      <w:rPr>
        <w:rFonts w:cs="Miriam" w:hint="default"/>
        <w:sz w:val="24"/>
        <w:u w:val="none"/>
        <w:rt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5" w15:restartNumberingAfterBreak="0">
    <w:nsid w:val="00000006"/>
    <w:multiLevelType w:val="multilevel"/>
    <w:tmpl w:val="00000006"/>
    <w:name w:val="WW8Num11"/>
    <w:lvl w:ilvl="0">
      <w:start w:val="1"/>
      <w:numFmt w:val="decimal"/>
      <w:lvlText w:val="%1."/>
      <w:lvlJc w:val="right"/>
      <w:pPr>
        <w:tabs>
          <w:tab w:val="num" w:pos="720"/>
        </w:tabs>
        <w:ind w:left="720" w:hanging="360"/>
      </w:pPr>
      <w:rPr>
        <w:rFonts w:cs="Miriam" w:hint="default"/>
        <w:sz w:val="24"/>
        <w:u w:val="none"/>
        <w:rt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6" w15:restartNumberingAfterBreak="0">
    <w:nsid w:val="00000007"/>
    <w:multiLevelType w:val="multilevel"/>
    <w:tmpl w:val="00000007"/>
    <w:name w:val="WW8Num12"/>
    <w:lvl w:ilvl="0">
      <w:start w:val="5"/>
      <w:numFmt w:val="bullet"/>
      <w:lvlText w:val="-"/>
      <w:lvlJc w:val="right"/>
      <w:pPr>
        <w:tabs>
          <w:tab w:val="num" w:pos="360"/>
        </w:tabs>
        <w:ind w:left="720" w:hanging="360"/>
      </w:pPr>
      <w:rPr>
        <w:rFonts w:ascii="OpenSymbol" w:hAnsi="OpenSymbol" w:cs="OpenSymbol"/>
        <w:sz w:val="24"/>
        <w:szCs w:val="20"/>
        <w:rtl/>
      </w:rPr>
    </w:lvl>
    <w:lvl w:ilvl="1">
      <w:start w:val="1"/>
      <w:numFmt w:val="decimal"/>
      <w:lvlText w:val="%2."/>
      <w:lvlJc w:val="right"/>
      <w:pPr>
        <w:tabs>
          <w:tab w:val="num" w:pos="1080"/>
        </w:tabs>
        <w:ind w:left="1080" w:hanging="360"/>
      </w:pPr>
      <w:rPr>
        <w:rFonts w:hint="eastAsia"/>
        <w:color w:val="FF0000"/>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14"/>
    <w:lvl w:ilvl="0">
      <w:start w:val="1"/>
      <w:numFmt w:val="decimal"/>
      <w:lvlText w:val="%1."/>
      <w:lvlJc w:val="right"/>
      <w:pPr>
        <w:tabs>
          <w:tab w:val="num" w:pos="720"/>
        </w:tabs>
        <w:ind w:left="720" w:hanging="360"/>
      </w:pPr>
      <w:rPr>
        <w:rFonts w:cs="Miriam" w:hint="default"/>
        <w:sz w:val="24"/>
        <w:u w:val="none"/>
        <w:rt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8" w15:restartNumberingAfterBreak="0">
    <w:nsid w:val="00000009"/>
    <w:multiLevelType w:val="singleLevel"/>
    <w:tmpl w:val="00000009"/>
    <w:name w:val="WW8Num15"/>
    <w:lvl w:ilvl="0">
      <w:start w:val="1"/>
      <w:numFmt w:val="decimal"/>
      <w:lvlText w:val="%1."/>
      <w:lvlJc w:val="right"/>
      <w:pPr>
        <w:tabs>
          <w:tab w:val="num" w:pos="0"/>
        </w:tabs>
        <w:ind w:left="720" w:hanging="360"/>
      </w:pPr>
      <w:rPr>
        <w:rFonts w:cs="Miriam" w:hint="default"/>
        <w:sz w:val="24"/>
        <w:u w:val="none"/>
        <w:rtl/>
      </w:rPr>
    </w:lvl>
  </w:abstractNum>
  <w:abstractNum w:abstractNumId="9" w15:restartNumberingAfterBreak="0">
    <w:nsid w:val="0000000A"/>
    <w:multiLevelType w:val="multilevel"/>
    <w:tmpl w:val="0000000A"/>
    <w:name w:val="WW8Num16"/>
    <w:lvl w:ilvl="0">
      <w:start w:val="1"/>
      <w:numFmt w:val="decimal"/>
      <w:lvlText w:val="%1."/>
      <w:lvlJc w:val="right"/>
      <w:pPr>
        <w:tabs>
          <w:tab w:val="num" w:pos="720"/>
        </w:tabs>
        <w:ind w:left="720" w:hanging="360"/>
      </w:pPr>
      <w:rPr>
        <w:rFonts w:cs="Miriam" w:hint="default"/>
        <w:sz w:val="24"/>
        <w:u w:val="none"/>
        <w:rt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15:restartNumberingAfterBreak="0">
    <w:nsid w:val="0000000B"/>
    <w:multiLevelType w:val="multilevel"/>
    <w:tmpl w:val="0000000B"/>
    <w:name w:val="WW8Num17"/>
    <w:lvl w:ilvl="0">
      <w:start w:val="1"/>
      <w:numFmt w:val="decimal"/>
      <w:lvlText w:val="%1."/>
      <w:lvlJc w:val="right"/>
      <w:pPr>
        <w:tabs>
          <w:tab w:val="num" w:pos="720"/>
        </w:tabs>
        <w:ind w:left="720" w:hanging="360"/>
      </w:pPr>
      <w:rPr>
        <w:rFonts w:ascii="Courier New" w:hAnsi="Courier New" w:cs="Miriam" w:hint="default"/>
        <w:sz w:val="24"/>
        <w:u w:val="none"/>
        <w:rt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1" w15:restartNumberingAfterBreak="0">
    <w:nsid w:val="0000000C"/>
    <w:multiLevelType w:val="multilevel"/>
    <w:tmpl w:val="0000000C"/>
    <w:lvl w:ilvl="0">
      <w:start w:val="1"/>
      <w:numFmt w:val="bullet"/>
      <w:lvlText w:val=""/>
      <w:lvlJc w:val="right"/>
      <w:pPr>
        <w:tabs>
          <w:tab w:val="num" w:pos="720"/>
        </w:tabs>
        <w:ind w:left="720" w:hanging="360"/>
      </w:pPr>
      <w:rPr>
        <w:rFonts w:ascii="Symbol" w:hAnsi="Symbol" w:cs="OpenSymbol"/>
      </w:rPr>
    </w:lvl>
    <w:lvl w:ilvl="1">
      <w:start w:val="1"/>
      <w:numFmt w:val="bullet"/>
      <w:lvlText w:val=""/>
      <w:lvlJc w:val="right"/>
      <w:pPr>
        <w:tabs>
          <w:tab w:val="num" w:pos="1080"/>
        </w:tabs>
        <w:ind w:left="1080" w:hanging="360"/>
      </w:pPr>
      <w:rPr>
        <w:rFonts w:ascii="Symbol" w:hAnsi="Symbol" w:cs="OpenSymbol"/>
      </w:rPr>
    </w:lvl>
    <w:lvl w:ilvl="2">
      <w:start w:val="1"/>
      <w:numFmt w:val="bullet"/>
      <w:lvlText w:val=""/>
      <w:lvlJc w:val="right"/>
      <w:pPr>
        <w:tabs>
          <w:tab w:val="num" w:pos="1440"/>
        </w:tabs>
        <w:ind w:left="1440" w:hanging="360"/>
      </w:pPr>
      <w:rPr>
        <w:rFonts w:ascii="Symbol" w:hAnsi="Symbol" w:cs="OpenSymbol"/>
      </w:rPr>
    </w:lvl>
    <w:lvl w:ilvl="3">
      <w:start w:val="1"/>
      <w:numFmt w:val="bullet"/>
      <w:lvlText w:val=""/>
      <w:lvlJc w:val="right"/>
      <w:pPr>
        <w:tabs>
          <w:tab w:val="num" w:pos="1800"/>
        </w:tabs>
        <w:ind w:left="1800" w:hanging="360"/>
      </w:pPr>
      <w:rPr>
        <w:rFonts w:ascii="Symbol" w:hAnsi="Symbol" w:cs="OpenSymbol"/>
      </w:rPr>
    </w:lvl>
    <w:lvl w:ilvl="4">
      <w:start w:val="1"/>
      <w:numFmt w:val="bullet"/>
      <w:lvlText w:val=""/>
      <w:lvlJc w:val="right"/>
      <w:pPr>
        <w:tabs>
          <w:tab w:val="num" w:pos="2160"/>
        </w:tabs>
        <w:ind w:left="2160" w:hanging="360"/>
      </w:pPr>
      <w:rPr>
        <w:rFonts w:ascii="Symbol" w:hAnsi="Symbol" w:cs="OpenSymbol"/>
      </w:rPr>
    </w:lvl>
    <w:lvl w:ilvl="5">
      <w:start w:val="1"/>
      <w:numFmt w:val="bullet"/>
      <w:lvlText w:val=""/>
      <w:lvlJc w:val="right"/>
      <w:pPr>
        <w:tabs>
          <w:tab w:val="num" w:pos="2520"/>
        </w:tabs>
        <w:ind w:left="2520" w:hanging="360"/>
      </w:pPr>
      <w:rPr>
        <w:rFonts w:ascii="Symbol" w:hAnsi="Symbol" w:cs="OpenSymbol"/>
      </w:rPr>
    </w:lvl>
    <w:lvl w:ilvl="6">
      <w:start w:val="1"/>
      <w:numFmt w:val="bullet"/>
      <w:lvlText w:val=""/>
      <w:lvlJc w:val="right"/>
      <w:pPr>
        <w:tabs>
          <w:tab w:val="num" w:pos="2880"/>
        </w:tabs>
        <w:ind w:left="2880" w:hanging="360"/>
      </w:pPr>
      <w:rPr>
        <w:rFonts w:ascii="Symbol" w:hAnsi="Symbol" w:cs="OpenSymbol"/>
      </w:rPr>
    </w:lvl>
    <w:lvl w:ilvl="7">
      <w:start w:val="1"/>
      <w:numFmt w:val="bullet"/>
      <w:lvlText w:val=""/>
      <w:lvlJc w:val="right"/>
      <w:pPr>
        <w:tabs>
          <w:tab w:val="num" w:pos="3240"/>
        </w:tabs>
        <w:ind w:left="3240" w:hanging="360"/>
      </w:pPr>
      <w:rPr>
        <w:rFonts w:ascii="Symbol" w:hAnsi="Symbol" w:cs="OpenSymbol"/>
      </w:rPr>
    </w:lvl>
    <w:lvl w:ilvl="8">
      <w:start w:val="1"/>
      <w:numFmt w:val="bullet"/>
      <w:lvlText w:val=""/>
      <w:lvlJc w:val="right"/>
      <w:pPr>
        <w:tabs>
          <w:tab w:val="num" w:pos="3600"/>
        </w:tabs>
        <w:ind w:left="3600" w:hanging="360"/>
      </w:pPr>
      <w:rPr>
        <w:rFonts w:ascii="Symbol" w:hAnsi="Symbol" w:cs="OpenSymbol"/>
      </w:rPr>
    </w:lvl>
  </w:abstractNum>
  <w:abstractNum w:abstractNumId="12" w15:restartNumberingAfterBreak="0">
    <w:nsid w:val="06616B5E"/>
    <w:multiLevelType w:val="hybridMultilevel"/>
    <w:tmpl w:val="6C44CDE0"/>
    <w:lvl w:ilvl="0" w:tplc="9856C6C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F90C32"/>
    <w:multiLevelType w:val="hybridMultilevel"/>
    <w:tmpl w:val="3F343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C37406"/>
    <w:multiLevelType w:val="hybridMultilevel"/>
    <w:tmpl w:val="8AD82084"/>
    <w:lvl w:ilvl="0" w:tplc="D24AEA9E">
      <w:start w:val="1"/>
      <w:numFmt w:val="hebrew1"/>
      <w:lvlText w:val="(%1)"/>
      <w:lvlJc w:val="left"/>
      <w:pPr>
        <w:ind w:left="3216" w:hanging="360"/>
      </w:pPr>
      <w:rPr>
        <w:rFonts w:hint="default"/>
        <w:sz w:val="24"/>
        <w:lang w:val="en-US"/>
      </w:rPr>
    </w:lvl>
    <w:lvl w:ilvl="1" w:tplc="04090019" w:tentative="1">
      <w:start w:val="1"/>
      <w:numFmt w:val="lowerLetter"/>
      <w:lvlText w:val="%2."/>
      <w:lvlJc w:val="left"/>
      <w:pPr>
        <w:ind w:left="3936" w:hanging="360"/>
      </w:pPr>
    </w:lvl>
    <w:lvl w:ilvl="2" w:tplc="0409001B" w:tentative="1">
      <w:start w:val="1"/>
      <w:numFmt w:val="lowerRoman"/>
      <w:lvlText w:val="%3."/>
      <w:lvlJc w:val="right"/>
      <w:pPr>
        <w:ind w:left="4656" w:hanging="180"/>
      </w:pPr>
    </w:lvl>
    <w:lvl w:ilvl="3" w:tplc="0409000F" w:tentative="1">
      <w:start w:val="1"/>
      <w:numFmt w:val="decimal"/>
      <w:lvlText w:val="%4."/>
      <w:lvlJc w:val="left"/>
      <w:pPr>
        <w:ind w:left="5376" w:hanging="360"/>
      </w:pPr>
    </w:lvl>
    <w:lvl w:ilvl="4" w:tplc="04090019" w:tentative="1">
      <w:start w:val="1"/>
      <w:numFmt w:val="lowerLetter"/>
      <w:lvlText w:val="%5."/>
      <w:lvlJc w:val="left"/>
      <w:pPr>
        <w:ind w:left="6096" w:hanging="360"/>
      </w:pPr>
    </w:lvl>
    <w:lvl w:ilvl="5" w:tplc="0409001B" w:tentative="1">
      <w:start w:val="1"/>
      <w:numFmt w:val="lowerRoman"/>
      <w:lvlText w:val="%6."/>
      <w:lvlJc w:val="right"/>
      <w:pPr>
        <w:ind w:left="6816" w:hanging="180"/>
      </w:pPr>
    </w:lvl>
    <w:lvl w:ilvl="6" w:tplc="0409000F" w:tentative="1">
      <w:start w:val="1"/>
      <w:numFmt w:val="decimal"/>
      <w:lvlText w:val="%7."/>
      <w:lvlJc w:val="left"/>
      <w:pPr>
        <w:ind w:left="7536" w:hanging="360"/>
      </w:pPr>
    </w:lvl>
    <w:lvl w:ilvl="7" w:tplc="04090019" w:tentative="1">
      <w:start w:val="1"/>
      <w:numFmt w:val="lowerLetter"/>
      <w:lvlText w:val="%8."/>
      <w:lvlJc w:val="left"/>
      <w:pPr>
        <w:ind w:left="8256" w:hanging="360"/>
      </w:pPr>
    </w:lvl>
    <w:lvl w:ilvl="8" w:tplc="0409001B" w:tentative="1">
      <w:start w:val="1"/>
      <w:numFmt w:val="lowerRoman"/>
      <w:lvlText w:val="%9."/>
      <w:lvlJc w:val="right"/>
      <w:pPr>
        <w:ind w:left="8976" w:hanging="180"/>
      </w:pPr>
    </w:lvl>
  </w:abstractNum>
  <w:abstractNum w:abstractNumId="15" w15:restartNumberingAfterBreak="0">
    <w:nsid w:val="131114C7"/>
    <w:multiLevelType w:val="hybridMultilevel"/>
    <w:tmpl w:val="FAAC4CCA"/>
    <w:lvl w:ilvl="0" w:tplc="FEB62EE8">
      <w:start w:val="1"/>
      <w:numFmt w:val="hebrew1"/>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E157A3"/>
    <w:multiLevelType w:val="hybridMultilevel"/>
    <w:tmpl w:val="62827A18"/>
    <w:lvl w:ilvl="0" w:tplc="D92870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61D27"/>
    <w:multiLevelType w:val="hybridMultilevel"/>
    <w:tmpl w:val="2520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33457"/>
    <w:multiLevelType w:val="hybridMultilevel"/>
    <w:tmpl w:val="D8583CEC"/>
    <w:lvl w:ilvl="0" w:tplc="3E0CDD5E">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666524"/>
    <w:multiLevelType w:val="hybridMultilevel"/>
    <w:tmpl w:val="488E024C"/>
    <w:lvl w:ilvl="0" w:tplc="9856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8947CC"/>
    <w:multiLevelType w:val="hybridMultilevel"/>
    <w:tmpl w:val="86A25B34"/>
    <w:lvl w:ilvl="0" w:tplc="988CDF84">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8E6535"/>
    <w:multiLevelType w:val="hybridMultilevel"/>
    <w:tmpl w:val="DFD69362"/>
    <w:lvl w:ilvl="0" w:tplc="9A74F2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7C2746"/>
    <w:multiLevelType w:val="hybridMultilevel"/>
    <w:tmpl w:val="7226B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D1C59"/>
    <w:multiLevelType w:val="hybridMultilevel"/>
    <w:tmpl w:val="7226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81F96"/>
    <w:multiLevelType w:val="hybridMultilevel"/>
    <w:tmpl w:val="DD50E552"/>
    <w:lvl w:ilvl="0" w:tplc="585C4124">
      <w:start w:val="1"/>
      <w:numFmt w:val="hebrew1"/>
      <w:lvlText w:val="(%1)"/>
      <w:lvlJc w:val="left"/>
      <w:pPr>
        <w:ind w:left="108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AF3077"/>
    <w:multiLevelType w:val="hybridMultilevel"/>
    <w:tmpl w:val="00807618"/>
    <w:lvl w:ilvl="0" w:tplc="56BCE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213CC"/>
    <w:multiLevelType w:val="hybridMultilevel"/>
    <w:tmpl w:val="D8583CEC"/>
    <w:lvl w:ilvl="0" w:tplc="3E0CDD5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B4AEE"/>
    <w:multiLevelType w:val="hybridMultilevel"/>
    <w:tmpl w:val="8AD82084"/>
    <w:lvl w:ilvl="0" w:tplc="D24AEA9E">
      <w:start w:val="1"/>
      <w:numFmt w:val="hebrew1"/>
      <w:lvlText w:val="(%1)"/>
      <w:lvlJc w:val="left"/>
      <w:pPr>
        <w:ind w:left="3216" w:hanging="360"/>
      </w:pPr>
      <w:rPr>
        <w:rFonts w:hint="default"/>
        <w:sz w:val="24"/>
        <w:lang w:val="en-US"/>
      </w:rPr>
    </w:lvl>
    <w:lvl w:ilvl="1" w:tplc="04090019" w:tentative="1">
      <w:start w:val="1"/>
      <w:numFmt w:val="lowerLetter"/>
      <w:lvlText w:val="%2."/>
      <w:lvlJc w:val="left"/>
      <w:pPr>
        <w:ind w:left="3936" w:hanging="360"/>
      </w:pPr>
    </w:lvl>
    <w:lvl w:ilvl="2" w:tplc="0409001B" w:tentative="1">
      <w:start w:val="1"/>
      <w:numFmt w:val="lowerRoman"/>
      <w:lvlText w:val="%3."/>
      <w:lvlJc w:val="right"/>
      <w:pPr>
        <w:ind w:left="4656" w:hanging="180"/>
      </w:pPr>
    </w:lvl>
    <w:lvl w:ilvl="3" w:tplc="0409000F" w:tentative="1">
      <w:start w:val="1"/>
      <w:numFmt w:val="decimal"/>
      <w:lvlText w:val="%4."/>
      <w:lvlJc w:val="left"/>
      <w:pPr>
        <w:ind w:left="5376" w:hanging="360"/>
      </w:pPr>
    </w:lvl>
    <w:lvl w:ilvl="4" w:tplc="04090019" w:tentative="1">
      <w:start w:val="1"/>
      <w:numFmt w:val="lowerLetter"/>
      <w:lvlText w:val="%5."/>
      <w:lvlJc w:val="left"/>
      <w:pPr>
        <w:ind w:left="6096" w:hanging="360"/>
      </w:pPr>
    </w:lvl>
    <w:lvl w:ilvl="5" w:tplc="0409001B" w:tentative="1">
      <w:start w:val="1"/>
      <w:numFmt w:val="lowerRoman"/>
      <w:lvlText w:val="%6."/>
      <w:lvlJc w:val="right"/>
      <w:pPr>
        <w:ind w:left="6816" w:hanging="180"/>
      </w:pPr>
    </w:lvl>
    <w:lvl w:ilvl="6" w:tplc="0409000F" w:tentative="1">
      <w:start w:val="1"/>
      <w:numFmt w:val="decimal"/>
      <w:lvlText w:val="%7."/>
      <w:lvlJc w:val="left"/>
      <w:pPr>
        <w:ind w:left="7536" w:hanging="360"/>
      </w:pPr>
    </w:lvl>
    <w:lvl w:ilvl="7" w:tplc="04090019" w:tentative="1">
      <w:start w:val="1"/>
      <w:numFmt w:val="lowerLetter"/>
      <w:lvlText w:val="%8."/>
      <w:lvlJc w:val="left"/>
      <w:pPr>
        <w:ind w:left="8256" w:hanging="360"/>
      </w:pPr>
    </w:lvl>
    <w:lvl w:ilvl="8" w:tplc="0409001B" w:tentative="1">
      <w:start w:val="1"/>
      <w:numFmt w:val="lowerRoman"/>
      <w:lvlText w:val="%9."/>
      <w:lvlJc w:val="right"/>
      <w:pPr>
        <w:ind w:left="8976" w:hanging="180"/>
      </w:pPr>
    </w:lvl>
  </w:abstractNum>
  <w:abstractNum w:abstractNumId="28" w15:restartNumberingAfterBreak="0">
    <w:nsid w:val="56CC2842"/>
    <w:multiLevelType w:val="hybridMultilevel"/>
    <w:tmpl w:val="6B54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501A1"/>
    <w:multiLevelType w:val="hybridMultilevel"/>
    <w:tmpl w:val="7226B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40EF"/>
    <w:multiLevelType w:val="hybridMultilevel"/>
    <w:tmpl w:val="8A48677C"/>
    <w:lvl w:ilvl="0" w:tplc="9856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FF524D"/>
    <w:multiLevelType w:val="hybridMultilevel"/>
    <w:tmpl w:val="45F66AE0"/>
    <w:lvl w:ilvl="0" w:tplc="56BCE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6764C"/>
    <w:multiLevelType w:val="hybridMultilevel"/>
    <w:tmpl w:val="2DFA19DC"/>
    <w:lvl w:ilvl="0" w:tplc="A9A237B2">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75A98"/>
    <w:multiLevelType w:val="hybridMultilevel"/>
    <w:tmpl w:val="6C44CDE0"/>
    <w:lvl w:ilvl="0" w:tplc="9856C6C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32"/>
  </w:num>
  <w:num w:numId="15">
    <w:abstractNumId w:val="26"/>
  </w:num>
  <w:num w:numId="16">
    <w:abstractNumId w:val="27"/>
  </w:num>
  <w:num w:numId="17">
    <w:abstractNumId w:val="14"/>
  </w:num>
  <w:num w:numId="18">
    <w:abstractNumId w:val="16"/>
  </w:num>
  <w:num w:numId="19">
    <w:abstractNumId w:val="20"/>
  </w:num>
  <w:num w:numId="20">
    <w:abstractNumId w:val="15"/>
  </w:num>
  <w:num w:numId="21">
    <w:abstractNumId w:val="21"/>
  </w:num>
  <w:num w:numId="22">
    <w:abstractNumId w:val="24"/>
  </w:num>
  <w:num w:numId="23">
    <w:abstractNumId w:val="17"/>
  </w:num>
  <w:num w:numId="24">
    <w:abstractNumId w:val="19"/>
  </w:num>
  <w:num w:numId="25">
    <w:abstractNumId w:val="33"/>
  </w:num>
  <w:num w:numId="26">
    <w:abstractNumId w:val="30"/>
  </w:num>
  <w:num w:numId="27">
    <w:abstractNumId w:val="12"/>
  </w:num>
  <w:num w:numId="28">
    <w:abstractNumId w:val="23"/>
  </w:num>
  <w:num w:numId="29">
    <w:abstractNumId w:val="22"/>
  </w:num>
  <w:num w:numId="30">
    <w:abstractNumId w:val="29"/>
  </w:num>
  <w:num w:numId="31">
    <w:abstractNumId w:val="18"/>
  </w:num>
  <w:num w:numId="32">
    <w:abstractNumId w:val="28"/>
  </w:num>
  <w:num w:numId="33">
    <w:abstractNumId w:val="2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08"/>
    <w:rsid w:val="00005CC6"/>
    <w:rsid w:val="00031279"/>
    <w:rsid w:val="000338A9"/>
    <w:rsid w:val="000407B4"/>
    <w:rsid w:val="00086B0D"/>
    <w:rsid w:val="000875F0"/>
    <w:rsid w:val="00090223"/>
    <w:rsid w:val="00097C29"/>
    <w:rsid w:val="000A3F11"/>
    <w:rsid w:val="000B0457"/>
    <w:rsid w:val="000C5869"/>
    <w:rsid w:val="000E777E"/>
    <w:rsid w:val="00111B18"/>
    <w:rsid w:val="00114BAF"/>
    <w:rsid w:val="0012279B"/>
    <w:rsid w:val="00127B35"/>
    <w:rsid w:val="0014556C"/>
    <w:rsid w:val="00152347"/>
    <w:rsid w:val="00152790"/>
    <w:rsid w:val="001704C3"/>
    <w:rsid w:val="001A4718"/>
    <w:rsid w:val="001B17B2"/>
    <w:rsid w:val="001C2973"/>
    <w:rsid w:val="001C6908"/>
    <w:rsid w:val="001F0181"/>
    <w:rsid w:val="002418D3"/>
    <w:rsid w:val="00261195"/>
    <w:rsid w:val="0027481F"/>
    <w:rsid w:val="00276058"/>
    <w:rsid w:val="002871DF"/>
    <w:rsid w:val="002908DB"/>
    <w:rsid w:val="00291A39"/>
    <w:rsid w:val="00293EE7"/>
    <w:rsid w:val="002A57B6"/>
    <w:rsid w:val="002A7AB9"/>
    <w:rsid w:val="002C1A71"/>
    <w:rsid w:val="002E48B8"/>
    <w:rsid w:val="0030054B"/>
    <w:rsid w:val="00320EC6"/>
    <w:rsid w:val="00335AC1"/>
    <w:rsid w:val="00347BC1"/>
    <w:rsid w:val="003603F5"/>
    <w:rsid w:val="00375B62"/>
    <w:rsid w:val="003A5282"/>
    <w:rsid w:val="003B7533"/>
    <w:rsid w:val="003C3E08"/>
    <w:rsid w:val="003D38AA"/>
    <w:rsid w:val="00404AD7"/>
    <w:rsid w:val="00405ABC"/>
    <w:rsid w:val="00440108"/>
    <w:rsid w:val="004936AE"/>
    <w:rsid w:val="004A7C93"/>
    <w:rsid w:val="004C4E14"/>
    <w:rsid w:val="00501DF3"/>
    <w:rsid w:val="005109E1"/>
    <w:rsid w:val="00511C2F"/>
    <w:rsid w:val="00520613"/>
    <w:rsid w:val="00535B95"/>
    <w:rsid w:val="00554356"/>
    <w:rsid w:val="00564BB5"/>
    <w:rsid w:val="005A29CF"/>
    <w:rsid w:val="005A7D0D"/>
    <w:rsid w:val="005B527D"/>
    <w:rsid w:val="005B5711"/>
    <w:rsid w:val="005C4C6B"/>
    <w:rsid w:val="005D4F1E"/>
    <w:rsid w:val="00614259"/>
    <w:rsid w:val="006250A2"/>
    <w:rsid w:val="00637645"/>
    <w:rsid w:val="00655C8D"/>
    <w:rsid w:val="00675212"/>
    <w:rsid w:val="00683835"/>
    <w:rsid w:val="006879C4"/>
    <w:rsid w:val="006A6CC0"/>
    <w:rsid w:val="006B1457"/>
    <w:rsid w:val="006F5CF3"/>
    <w:rsid w:val="0070747C"/>
    <w:rsid w:val="007146A6"/>
    <w:rsid w:val="0074016B"/>
    <w:rsid w:val="007458DD"/>
    <w:rsid w:val="00774659"/>
    <w:rsid w:val="007B0E07"/>
    <w:rsid w:val="007C04F1"/>
    <w:rsid w:val="007C1CFF"/>
    <w:rsid w:val="00816774"/>
    <w:rsid w:val="00852646"/>
    <w:rsid w:val="00864955"/>
    <w:rsid w:val="0089131C"/>
    <w:rsid w:val="008A3480"/>
    <w:rsid w:val="008B398E"/>
    <w:rsid w:val="008B77DC"/>
    <w:rsid w:val="008C16F4"/>
    <w:rsid w:val="008D36D3"/>
    <w:rsid w:val="008E7B22"/>
    <w:rsid w:val="008F3513"/>
    <w:rsid w:val="00946546"/>
    <w:rsid w:val="00974FBD"/>
    <w:rsid w:val="00992E3F"/>
    <w:rsid w:val="00993363"/>
    <w:rsid w:val="009A2543"/>
    <w:rsid w:val="009A4F3C"/>
    <w:rsid w:val="009B3884"/>
    <w:rsid w:val="009C0124"/>
    <w:rsid w:val="009C631F"/>
    <w:rsid w:val="009E05A3"/>
    <w:rsid w:val="009E2CA3"/>
    <w:rsid w:val="009F3186"/>
    <w:rsid w:val="00A13038"/>
    <w:rsid w:val="00A27DCC"/>
    <w:rsid w:val="00A36FB0"/>
    <w:rsid w:val="00A4392A"/>
    <w:rsid w:val="00A444C5"/>
    <w:rsid w:val="00A60359"/>
    <w:rsid w:val="00A7298A"/>
    <w:rsid w:val="00AA141D"/>
    <w:rsid w:val="00AA31FE"/>
    <w:rsid w:val="00AA4FDF"/>
    <w:rsid w:val="00AB2947"/>
    <w:rsid w:val="00AC60A1"/>
    <w:rsid w:val="00AD73B0"/>
    <w:rsid w:val="00AE50CD"/>
    <w:rsid w:val="00B21C26"/>
    <w:rsid w:val="00B30A58"/>
    <w:rsid w:val="00B50630"/>
    <w:rsid w:val="00B527CD"/>
    <w:rsid w:val="00B57157"/>
    <w:rsid w:val="00B628DE"/>
    <w:rsid w:val="00B750BE"/>
    <w:rsid w:val="00B82533"/>
    <w:rsid w:val="00B8297E"/>
    <w:rsid w:val="00BE2043"/>
    <w:rsid w:val="00BF7811"/>
    <w:rsid w:val="00C05F9C"/>
    <w:rsid w:val="00C11198"/>
    <w:rsid w:val="00C27CDC"/>
    <w:rsid w:val="00C339A1"/>
    <w:rsid w:val="00C34F3B"/>
    <w:rsid w:val="00C5243A"/>
    <w:rsid w:val="00C64226"/>
    <w:rsid w:val="00C72A64"/>
    <w:rsid w:val="00C961E9"/>
    <w:rsid w:val="00CB07BA"/>
    <w:rsid w:val="00CB5951"/>
    <w:rsid w:val="00CC16AB"/>
    <w:rsid w:val="00CC3519"/>
    <w:rsid w:val="00CE36B0"/>
    <w:rsid w:val="00D321BA"/>
    <w:rsid w:val="00D418BE"/>
    <w:rsid w:val="00D429E0"/>
    <w:rsid w:val="00D45D9A"/>
    <w:rsid w:val="00D5210D"/>
    <w:rsid w:val="00D56C5F"/>
    <w:rsid w:val="00D83ACC"/>
    <w:rsid w:val="00DC1E19"/>
    <w:rsid w:val="00DC56EC"/>
    <w:rsid w:val="00DE376E"/>
    <w:rsid w:val="00DF09B9"/>
    <w:rsid w:val="00DF1C02"/>
    <w:rsid w:val="00E11E17"/>
    <w:rsid w:val="00E26397"/>
    <w:rsid w:val="00E32B89"/>
    <w:rsid w:val="00E37326"/>
    <w:rsid w:val="00E75C50"/>
    <w:rsid w:val="00E81014"/>
    <w:rsid w:val="00E932ED"/>
    <w:rsid w:val="00EC285D"/>
    <w:rsid w:val="00EC78E1"/>
    <w:rsid w:val="00F24E4F"/>
    <w:rsid w:val="00F3280D"/>
    <w:rsid w:val="00F65789"/>
    <w:rsid w:val="00F7225E"/>
    <w:rsid w:val="00F7692B"/>
    <w:rsid w:val="00FB4A3A"/>
    <w:rsid w:val="00FB5397"/>
    <w:rsid w:val="00FE6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D9744A6"/>
  <w15:docId w15:val="{B68400E4-41E4-4BD5-883B-622B526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bidi/>
      <w:spacing w:before="20" w:after="40" w:line="360" w:lineRule="auto"/>
      <w:jc w:val="both"/>
    </w:pPr>
    <w:rPr>
      <w:rFonts w:cs="David"/>
      <w:kern w:val="1"/>
      <w:sz w:val="22"/>
      <w:szCs w:val="24"/>
      <w:lang w:eastAsia="he-IL"/>
    </w:rPr>
  </w:style>
  <w:style w:type="paragraph" w:styleId="Heading1">
    <w:name w:val="heading 1"/>
    <w:basedOn w:val="Normal"/>
    <w:next w:val="BodyText"/>
    <w:qFormat/>
    <w:pPr>
      <w:keepNext/>
      <w:numPr>
        <w:numId w:val="1"/>
      </w:numPr>
      <w:outlineLvl w:val="0"/>
    </w:pPr>
    <w:rPr>
      <w:u w:val="single"/>
    </w:rPr>
  </w:style>
  <w:style w:type="paragraph" w:styleId="Heading2">
    <w:name w:val="heading 2"/>
    <w:basedOn w:val="Normal"/>
    <w:next w:val="BodyText"/>
    <w:qFormat/>
    <w:pPr>
      <w:keepNext/>
      <w:numPr>
        <w:numId w:val="2"/>
      </w:numPr>
      <w:spacing w:before="0" w:after="0" w:line="100" w:lineRule="atLeast"/>
      <w:jc w:val="left"/>
      <w:outlineLvl w:val="1"/>
    </w:pPr>
    <w:rPr>
      <w:rFonts w:cs="Times New Roman"/>
      <w:b/>
      <w:bCs/>
      <w:sz w:val="36"/>
      <w:u w:val="single"/>
    </w:rPr>
  </w:style>
  <w:style w:type="paragraph" w:styleId="Heading3">
    <w:name w:val="heading 3"/>
    <w:basedOn w:val="Normal"/>
    <w:next w:val="BodyText"/>
    <w:qFormat/>
    <w:pPr>
      <w:keepNext/>
      <w:numPr>
        <w:ilvl w:val="2"/>
        <w:numId w:val="1"/>
      </w:numPr>
      <w:spacing w:after="0"/>
      <w:outlineLvl w:val="2"/>
    </w:pPr>
    <w:rPr>
      <w:szCs w:val="32"/>
      <w:u w:val="single"/>
    </w:rPr>
  </w:style>
  <w:style w:type="paragraph" w:styleId="Heading4">
    <w:name w:val="heading 4"/>
    <w:basedOn w:val="Normal"/>
    <w:next w:val="BodyText"/>
    <w:qFormat/>
    <w:pPr>
      <w:keepNext/>
      <w:numPr>
        <w:ilvl w:val="3"/>
        <w:numId w:val="1"/>
      </w:numPr>
      <w:spacing w:before="0" w:after="0"/>
      <w:outlineLvl w:val="3"/>
    </w:pPr>
    <w:rPr>
      <w:sz w:val="20"/>
      <w:u w:val="single"/>
    </w:rPr>
  </w:style>
  <w:style w:type="paragraph" w:styleId="Heading5">
    <w:name w:val="heading 5"/>
    <w:basedOn w:val="Normal"/>
    <w:next w:val="BodyText"/>
    <w:qFormat/>
    <w:pPr>
      <w:keepNext/>
      <w:numPr>
        <w:ilvl w:val="4"/>
        <w:numId w:val="1"/>
      </w:numPr>
      <w:spacing w:before="120" w:line="240" w:lineRule="exact"/>
      <w:outlineLvl w:val="4"/>
    </w:pPr>
    <w:rPr>
      <w:sz w:val="20"/>
    </w:rPr>
  </w:style>
  <w:style w:type="paragraph" w:styleId="Heading6">
    <w:name w:val="heading 6"/>
    <w:basedOn w:val="Normal"/>
    <w:next w:val="BodyText"/>
    <w:qFormat/>
    <w:pPr>
      <w:keepNext/>
      <w:keepLines/>
      <w:numPr>
        <w:ilvl w:val="5"/>
        <w:numId w:val="1"/>
      </w:numPr>
      <w:spacing w:before="120" w:line="240" w:lineRule="exact"/>
      <w:jc w:val="center"/>
      <w:outlineLvl w:val="5"/>
    </w:pPr>
    <w:rPr>
      <w:b/>
      <w:bCs/>
    </w:rPr>
  </w:style>
  <w:style w:type="paragraph" w:styleId="Heading7">
    <w:name w:val="heading 7"/>
    <w:basedOn w:val="Normal"/>
    <w:next w:val="BodyText"/>
    <w:qFormat/>
    <w:pPr>
      <w:keepNext/>
      <w:numPr>
        <w:ilvl w:val="6"/>
        <w:numId w:val="1"/>
      </w:numPr>
      <w:spacing w:before="0" w:after="0"/>
      <w:outlineLvl w:val="6"/>
    </w:pPr>
    <w:rPr>
      <w:sz w:val="16"/>
      <w:szCs w:val="32"/>
      <w:u w:val="single"/>
    </w:rPr>
  </w:style>
  <w:style w:type="paragraph" w:styleId="Heading8">
    <w:name w:val="heading 8"/>
    <w:basedOn w:val="Normal"/>
    <w:next w:val="BodyText"/>
    <w:qFormat/>
    <w:pPr>
      <w:keepNext/>
      <w:numPr>
        <w:ilvl w:val="7"/>
        <w:numId w:val="1"/>
      </w:numPr>
      <w:outlineLvl w:val="7"/>
    </w:pPr>
  </w:style>
  <w:style w:type="paragraph" w:styleId="Heading9">
    <w:name w:val="heading 9"/>
    <w:basedOn w:val="Normal"/>
    <w:next w:val="BodyText"/>
    <w:qFormat/>
    <w:pPr>
      <w:keepNext/>
      <w:numPr>
        <w:ilvl w:val="8"/>
        <w:numId w:val="1"/>
      </w:numPr>
      <w:spacing w:before="0" w:after="0" w:line="100" w:lineRule="atLeast"/>
      <w:jc w:val="left"/>
      <w:outlineLvl w:val="8"/>
    </w:pPr>
    <w:rPr>
      <w:rFonts w:cs="Times New Roman"/>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sz w:val="24"/>
      <w:szCs w:val="20"/>
      <w:rtl/>
    </w:rPr>
  </w:style>
  <w:style w:type="character" w:customStyle="1" w:styleId="WW8Num2z1">
    <w:name w:val="WW8Num2z1"/>
    <w:rPr>
      <w:rFonts w:ascii="Consolas" w:hAnsi="Consolas" w:cs="Consolas"/>
      <w:color w:val="000000"/>
      <w:kern w:val="1"/>
      <w:sz w:val="19"/>
      <w:szCs w:val="19"/>
      <w:shd w:val="clear" w:color="auto" w:fill="FFFFFF"/>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z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OpenSymbol"/>
      <w:sz w:val="20"/>
      <w:rtl/>
    </w:rPr>
  </w:style>
  <w:style w:type="character" w:customStyle="1" w:styleId="WW8Num10z0">
    <w:name w:val="WW8Num10z0"/>
    <w:rPr>
      <w:rFonts w:cs="Miriam" w:hint="default"/>
      <w:sz w:val="24"/>
      <w:u w:val="none"/>
      <w:rt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Miriam" w:hint="default"/>
      <w:sz w:val="24"/>
      <w:u w:val="none"/>
      <w:rt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OpenSymbol" w:hAnsi="OpenSymbol" w:cs="OpenSymbol"/>
      <w:sz w:val="24"/>
      <w:szCs w:val="20"/>
      <w:rtl/>
    </w:rPr>
  </w:style>
  <w:style w:type="character" w:customStyle="1" w:styleId="WW8Num12z1">
    <w:name w:val="WW8Num12z1"/>
    <w:rPr>
      <w:rFonts w:hint="eastAsia"/>
      <w:color w:val="FF0000"/>
      <w:szCs w:val="28"/>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cs="Miriam" w:hint="default"/>
      <w:sz w:val="24"/>
      <w:u w:val="none"/>
      <w:rt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Miriam" w:hint="default"/>
      <w:sz w:val="24"/>
      <w:u w:val="none"/>
      <w:rtl/>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cs="Miriam" w:hint="default"/>
      <w:sz w:val="24"/>
      <w:u w:val="none"/>
      <w:rtl/>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ourier New" w:hAnsi="Courier New" w:cs="Miriam" w:hint="default"/>
      <w:sz w:val="24"/>
      <w:u w:val="none"/>
      <w:rtl/>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DefaultParagraphFont">
    <w:name w:val="WW-Default Paragraph Font"/>
  </w:style>
  <w:style w:type="character" w:customStyle="1" w:styleId="1">
    <w:name w:val="הפניה להערת שוליים1"/>
    <w:rPr>
      <w:vertAlign w:val="superscript"/>
    </w:rPr>
  </w:style>
  <w:style w:type="character" w:customStyle="1" w:styleId="10">
    <w:name w:val="מספר עמוד1"/>
    <w:rPr>
      <w:rFonts w:cs="Miriam"/>
    </w:rPr>
  </w:style>
  <w:style w:type="character" w:customStyle="1" w:styleId="BalloonTextChar">
    <w:name w:val="Balloon Text Char"/>
    <w:rPr>
      <w:rFonts w:ascii="Tahoma" w:hAnsi="Tahoma" w:cs="Tahoma"/>
      <w:sz w:val="16"/>
      <w:szCs w:val="16"/>
    </w:rPr>
  </w:style>
  <w:style w:type="character" w:customStyle="1" w:styleId="11">
    <w:name w:val="הפניה להערה1"/>
    <w:rPr>
      <w:sz w:val="16"/>
      <w:szCs w:val="16"/>
    </w:rPr>
  </w:style>
  <w:style w:type="character" w:customStyle="1" w:styleId="CommentTextChar">
    <w:name w:val="Comment Text Char"/>
    <w:rPr>
      <w:rFonts w:cs="David"/>
    </w:rPr>
  </w:style>
  <w:style w:type="character" w:customStyle="1" w:styleId="CommentSubjectChar">
    <w:name w:val="Comment Subject Char"/>
    <w:rPr>
      <w:rFonts w:cs="David"/>
      <w:b/>
      <w:bCs/>
    </w:rPr>
  </w:style>
  <w:style w:type="character" w:customStyle="1" w:styleId="ListLabel1">
    <w:name w:val="ListLabel 1"/>
    <w:rPr>
      <w:sz w:val="24"/>
    </w:rPr>
  </w:style>
  <w:style w:type="character" w:customStyle="1" w:styleId="ListLabel2">
    <w:name w:val="ListLabel 2"/>
    <w:rPr>
      <w:lang w:eastAsia="he-IL" w:bidi="he-IL"/>
    </w:rPr>
  </w:style>
  <w:style w:type="character" w:customStyle="1" w:styleId="ListLabel3">
    <w:name w:val="ListLabel 3"/>
    <w:rPr>
      <w:rFonts w:cs="Courier New"/>
    </w:rPr>
  </w:style>
  <w:style w:type="character" w:customStyle="1" w:styleId="ListLabel4">
    <w:name w:val="ListLabel 4"/>
    <w:rPr>
      <w:lang w:val="en-US"/>
    </w:rPr>
  </w:style>
  <w:style w:type="character" w:customStyle="1" w:styleId="a">
    <w:name w:val="תווי הערת סיום"/>
  </w:style>
  <w:style w:type="character" w:customStyle="1" w:styleId="a0">
    <w:name w:val="תבליטים"/>
    <w:rPr>
      <w:rFonts w:ascii="OpenSymbol" w:eastAsia="OpenSymbol" w:hAnsi="OpenSymbol" w:cs="OpenSymbol"/>
    </w:rPr>
  </w:style>
  <w:style w:type="character" w:customStyle="1" w:styleId="a1">
    <w:name w:val="סמלי מספור"/>
  </w:style>
  <w:style w:type="paragraph" w:customStyle="1" w:styleId="a2">
    <w:name w:val="כותרת"/>
    <w:basedOn w:val="Normal"/>
    <w:next w:val="BodyText"/>
    <w:pPr>
      <w:keepNext/>
      <w:spacing w:before="240" w:after="120"/>
    </w:pPr>
    <w:rPr>
      <w:rFonts w:ascii="Arial" w:eastAsia="Microsoft YaHei"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a3">
    <w:name w:val="כתובית"/>
    <w:basedOn w:val="Normal"/>
    <w:pPr>
      <w:suppressLineNumbers/>
      <w:spacing w:before="120" w:after="120"/>
    </w:pPr>
    <w:rPr>
      <w:rFonts w:cs="Tahoma"/>
      <w:i/>
      <w:iCs/>
      <w:sz w:val="24"/>
    </w:rPr>
  </w:style>
  <w:style w:type="paragraph" w:customStyle="1" w:styleId="a4">
    <w:name w:val="מפתחות"/>
    <w:basedOn w:val="Normal"/>
    <w:pPr>
      <w:suppressLineNumbers/>
    </w:pPr>
    <w:rPr>
      <w:rFonts w:cs="Tahoma"/>
    </w:rPr>
  </w:style>
  <w:style w:type="paragraph" w:customStyle="1" w:styleId="12">
    <w:name w:val="טקסט הערת שוליים1"/>
    <w:basedOn w:val="Normal"/>
    <w:rPr>
      <w:sz w:val="20"/>
      <w:szCs w:val="20"/>
    </w:rPr>
  </w:style>
  <w:style w:type="paragraph" w:customStyle="1" w:styleId="Code">
    <w:name w:val="Code"/>
    <w:basedOn w:val="Normal"/>
    <w:pPr>
      <w:numPr>
        <w:ilvl w:val="1"/>
        <w:numId w:val="1"/>
      </w:numPr>
      <w:pBdr>
        <w:top w:val="single" w:sz="4" w:space="1" w:color="000000"/>
        <w:left w:val="single" w:sz="4" w:space="4" w:color="000000"/>
        <w:bottom w:val="single" w:sz="4" w:space="1" w:color="000000"/>
        <w:right w:val="single" w:sz="4" w:space="0" w:color="000000"/>
      </w:pBdr>
      <w:tabs>
        <w:tab w:val="left" w:pos="567"/>
      </w:tabs>
      <w:spacing w:before="0" w:after="0" w:line="300" w:lineRule="exact"/>
      <w:ind w:left="0" w:right="391" w:firstLine="0"/>
      <w:jc w:val="right"/>
      <w:outlineLvl w:val="1"/>
    </w:pPr>
    <w:rPr>
      <w:rFonts w:ascii="Courier New" w:hAnsi="Courier New" w:cs="Courier New"/>
    </w:rPr>
  </w:style>
  <w:style w:type="paragraph" w:styleId="Header">
    <w:name w:val="header"/>
    <w:basedOn w:val="Normal"/>
    <w:pPr>
      <w:suppressLineNumbers/>
      <w:tabs>
        <w:tab w:val="center" w:pos="4153"/>
        <w:tab w:val="right" w:pos="8306"/>
      </w:tabs>
    </w:pPr>
    <w:rPr>
      <w:szCs w:val="22"/>
    </w:rPr>
  </w:style>
  <w:style w:type="paragraph" w:styleId="Footer">
    <w:name w:val="footer"/>
    <w:basedOn w:val="Normal"/>
    <w:pPr>
      <w:suppressLineNumbers/>
      <w:tabs>
        <w:tab w:val="center" w:pos="4153"/>
        <w:tab w:val="right" w:pos="8306"/>
      </w:tabs>
    </w:pPr>
    <w:rPr>
      <w:szCs w:val="22"/>
    </w:rPr>
  </w:style>
  <w:style w:type="paragraph" w:styleId="BodyTextIndent">
    <w:name w:val="Body Text Indent"/>
    <w:basedOn w:val="Normal"/>
    <w:pPr>
      <w:spacing w:before="0" w:after="0" w:line="100" w:lineRule="atLeast"/>
      <w:ind w:left="283"/>
      <w:jc w:val="left"/>
    </w:pPr>
    <w:rPr>
      <w:rFonts w:cs="Times New Roman"/>
      <w:szCs w:val="22"/>
    </w:rPr>
  </w:style>
  <w:style w:type="paragraph" w:styleId="BodyText2">
    <w:name w:val="Body Text 2"/>
    <w:basedOn w:val="Normal"/>
    <w:link w:val="BodyText2Char"/>
    <w:pPr>
      <w:spacing w:before="0" w:after="0" w:line="100" w:lineRule="atLeast"/>
      <w:jc w:val="center"/>
    </w:pPr>
    <w:rPr>
      <w:sz w:val="20"/>
      <w:szCs w:val="22"/>
    </w:rPr>
  </w:style>
  <w:style w:type="paragraph" w:styleId="ListParagraph">
    <w:name w:val="List Paragraph"/>
    <w:basedOn w:val="Normal"/>
    <w:qFormat/>
    <w:pPr>
      <w:spacing w:before="0" w:after="200" w:line="276" w:lineRule="auto"/>
      <w:ind w:left="720"/>
      <w:jc w:val="right"/>
    </w:pPr>
    <w:rPr>
      <w:rFonts w:ascii="Calibri" w:eastAsia="Calibri" w:hAnsi="Calibri" w:cs="Arial"/>
      <w:szCs w:val="22"/>
    </w:rPr>
  </w:style>
  <w:style w:type="paragraph" w:styleId="BalloonText">
    <w:name w:val="Balloon Text"/>
    <w:basedOn w:val="Normal"/>
    <w:pPr>
      <w:spacing w:before="0" w:after="0" w:line="100" w:lineRule="atLeast"/>
    </w:pPr>
    <w:rPr>
      <w:rFonts w:ascii="Tahoma" w:hAnsi="Tahoma" w:cs="Tahoma"/>
      <w:sz w:val="16"/>
      <w:szCs w:val="16"/>
    </w:rPr>
  </w:style>
  <w:style w:type="paragraph" w:customStyle="1" w:styleId="13">
    <w:name w:val="טקסט הערה1"/>
    <w:basedOn w:val="Normal"/>
    <w:pPr>
      <w:spacing w:line="100" w:lineRule="atLeast"/>
    </w:pPr>
    <w:rPr>
      <w:sz w:val="20"/>
      <w:szCs w:val="20"/>
    </w:rPr>
  </w:style>
  <w:style w:type="paragraph" w:customStyle="1" w:styleId="14">
    <w:name w:val="נושא הערה1"/>
    <w:basedOn w:val="13"/>
    <w:rPr>
      <w:b/>
      <w:bCs/>
    </w:rPr>
  </w:style>
  <w:style w:type="paragraph" w:customStyle="1" w:styleId="a5">
    <w:name w:val="תוכן טבלה"/>
    <w:basedOn w:val="Normal"/>
    <w:pPr>
      <w:suppressLineNumbers/>
    </w:pPr>
  </w:style>
  <w:style w:type="paragraph" w:customStyle="1" w:styleId="a6">
    <w:name w:val="כותרת טבלה"/>
    <w:basedOn w:val="a5"/>
    <w:pPr>
      <w:jc w:val="center"/>
    </w:pPr>
    <w:rPr>
      <w:b/>
      <w:bCs/>
    </w:rPr>
  </w:style>
  <w:style w:type="character" w:customStyle="1" w:styleId="BodyText2Char">
    <w:name w:val="Body Text 2 Char"/>
    <w:link w:val="BodyText2"/>
    <w:rsid w:val="00440108"/>
    <w:rPr>
      <w:rFonts w:cs="David"/>
      <w:kern w:val="1"/>
      <w:szCs w:val="22"/>
      <w:lang w:eastAsia="he-IL"/>
    </w:rPr>
  </w:style>
  <w:style w:type="character" w:styleId="Hyperlink">
    <w:name w:val="Hyperlink"/>
    <w:basedOn w:val="DefaultParagraphFont"/>
    <w:uiPriority w:val="99"/>
    <w:unhideWhenUsed/>
    <w:rsid w:val="00D418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ED25-2B57-44D0-ADA3-3CA14F2F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929</Words>
  <Characters>4648</Characters>
  <Application>Microsoft Office Word</Application>
  <DocSecurity>0</DocSecurity>
  <Lines>38</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C++</vt:lpstr>
      <vt:lpstr>מבחן C++</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C++</dc:title>
  <dc:creator>Amir Kirsh</dc:creator>
  <cp:lastModifiedBy>Keren Kalif</cp:lastModifiedBy>
  <cp:revision>8</cp:revision>
  <cp:lastPrinted>2020-03-22T22:20:00Z</cp:lastPrinted>
  <dcterms:created xsi:type="dcterms:W3CDTF">2020-04-21T06:19:00Z</dcterms:created>
  <dcterms:modified xsi:type="dcterms:W3CDTF">2020-04-21T19:03:00Z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